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228" w:rsidRPr="00B01A53" w:rsidRDefault="003B6228" w:rsidP="003B6228">
      <w:pPr>
        <w:jc w:val="center"/>
        <w:rPr>
          <w:lang w:val="en-US"/>
        </w:rPr>
      </w:pPr>
      <w:r w:rsidRPr="00B01A53">
        <w:rPr>
          <w:b/>
          <w:sz w:val="28"/>
          <w:szCs w:val="28"/>
          <w:lang w:val="en-US"/>
        </w:rPr>
        <w:t>Dokuz Eylül University</w:t>
      </w:r>
    </w:p>
    <w:p w:rsidR="003B6228" w:rsidRPr="00D93C05" w:rsidRDefault="003B6228" w:rsidP="003B6228">
      <w:pPr>
        <w:jc w:val="center"/>
        <w:rPr>
          <w:b/>
          <w:sz w:val="28"/>
          <w:szCs w:val="28"/>
        </w:rPr>
      </w:pPr>
      <w:r w:rsidRPr="00D93C05">
        <w:rPr>
          <w:b/>
          <w:sz w:val="28"/>
          <w:szCs w:val="28"/>
        </w:rPr>
        <w:t>Electrical and Electronics Engineering Department</w:t>
      </w:r>
    </w:p>
    <w:p w:rsidR="00D22D0B" w:rsidRDefault="001B5D74" w:rsidP="003B6228">
      <w:pPr>
        <w:jc w:val="center"/>
        <w:rPr>
          <w:b/>
          <w:sz w:val="28"/>
          <w:szCs w:val="28"/>
        </w:rPr>
      </w:pPr>
      <w:r>
        <w:rPr>
          <w:b/>
          <w:sz w:val="28"/>
          <w:szCs w:val="28"/>
        </w:rPr>
        <w:t>EED 1010 ALGORITHMS AND</w:t>
      </w:r>
      <w:r w:rsidR="003B6228">
        <w:rPr>
          <w:b/>
          <w:sz w:val="28"/>
          <w:szCs w:val="28"/>
        </w:rPr>
        <w:t xml:space="preserve"> PROGRAMMING </w:t>
      </w:r>
      <w:r w:rsidR="00D22D0B">
        <w:rPr>
          <w:b/>
          <w:sz w:val="28"/>
          <w:szCs w:val="28"/>
        </w:rPr>
        <w:t xml:space="preserve">COURSE </w:t>
      </w:r>
    </w:p>
    <w:p w:rsidR="003B6228" w:rsidRDefault="00D22D0B" w:rsidP="003B6228">
      <w:pPr>
        <w:jc w:val="center"/>
        <w:rPr>
          <w:b/>
          <w:sz w:val="28"/>
          <w:szCs w:val="28"/>
        </w:rPr>
      </w:pPr>
      <w:r>
        <w:rPr>
          <w:b/>
          <w:sz w:val="28"/>
          <w:szCs w:val="28"/>
        </w:rPr>
        <w:t xml:space="preserve">PROJECT FOR </w:t>
      </w:r>
      <w:r w:rsidR="005C65D0">
        <w:rPr>
          <w:b/>
          <w:sz w:val="28"/>
          <w:szCs w:val="28"/>
        </w:rPr>
        <w:t>FINAL</w:t>
      </w:r>
      <w:r w:rsidR="0079405B">
        <w:rPr>
          <w:b/>
          <w:sz w:val="28"/>
          <w:szCs w:val="28"/>
        </w:rPr>
        <w:t xml:space="preserve"> </w:t>
      </w:r>
      <w:r>
        <w:rPr>
          <w:b/>
          <w:sz w:val="28"/>
          <w:szCs w:val="28"/>
        </w:rPr>
        <w:t>EXAMINATION</w:t>
      </w:r>
    </w:p>
    <w:p w:rsidR="003B6228" w:rsidRDefault="003B6228" w:rsidP="003B6228">
      <w:pPr>
        <w:suppressAutoHyphens/>
        <w:jc w:val="center"/>
        <w:rPr>
          <w:lang w:eastAsia="ar-SA"/>
        </w:rPr>
      </w:pPr>
      <w:r w:rsidRPr="00783F21">
        <w:rPr>
          <w:lang w:eastAsia="ar-SA"/>
        </w:rPr>
        <w:tab/>
        <w:t xml:space="preserve">                </w:t>
      </w:r>
    </w:p>
    <w:p w:rsidR="00A944C7" w:rsidRDefault="00DF0F56" w:rsidP="00D22D0B">
      <w:pPr>
        <w:suppressAutoHyphens/>
        <w:jc w:val="both"/>
        <w:rPr>
          <w:lang w:eastAsia="ar-SA"/>
        </w:rPr>
      </w:pPr>
      <w:r>
        <w:rPr>
          <w:lang w:eastAsia="ar-SA"/>
        </w:rPr>
        <w:tab/>
        <w:t xml:space="preserve">Write a C program which will open the random access (binary) file </w:t>
      </w:r>
      <w:r w:rsidR="005E098F">
        <w:rPr>
          <w:lang w:eastAsia="ar-SA"/>
        </w:rPr>
        <w:t>“</w:t>
      </w:r>
      <w:r>
        <w:rPr>
          <w:lang w:eastAsia="ar-SA"/>
        </w:rPr>
        <w:t>YOURNAME_YOURSURNAME.bin</w:t>
      </w:r>
      <w:r w:rsidR="005E098F">
        <w:rPr>
          <w:lang w:eastAsia="ar-SA"/>
        </w:rPr>
        <w:t>”</w:t>
      </w:r>
      <w:r>
        <w:rPr>
          <w:lang w:eastAsia="ar-SA"/>
        </w:rPr>
        <w:t xml:space="preserve"> (e.g. FAIK_YAREN.bin) and process the records from the file. </w:t>
      </w:r>
      <w:r w:rsidR="005C65D0">
        <w:rPr>
          <w:lang w:eastAsia="ar-SA"/>
        </w:rPr>
        <w:t xml:space="preserve">The records will be placed into 6 different binary search trees depending on their “Section” member values. </w:t>
      </w:r>
      <w:r>
        <w:rPr>
          <w:lang w:eastAsia="ar-SA"/>
        </w:rPr>
        <w:t>There are different .bin files for each student, therefore the results of yo</w:t>
      </w:r>
      <w:r w:rsidR="00A017AB">
        <w:rPr>
          <w:lang w:eastAsia="ar-SA"/>
        </w:rPr>
        <w:t>ur program will be different tha</w:t>
      </w:r>
      <w:r>
        <w:rPr>
          <w:lang w:eastAsia="ar-SA"/>
        </w:rPr>
        <w:t xml:space="preserve">n all the other students’ results (THERE IS NO NEED FOR CHEATING!). </w:t>
      </w:r>
    </w:p>
    <w:p w:rsidR="00A944C7" w:rsidRDefault="00A944C7" w:rsidP="00D22D0B">
      <w:pPr>
        <w:suppressAutoHyphens/>
        <w:jc w:val="both"/>
        <w:rPr>
          <w:lang w:eastAsia="ar-SA"/>
        </w:rPr>
      </w:pPr>
    </w:p>
    <w:p w:rsidR="005E098F" w:rsidRDefault="005E098F" w:rsidP="00D22D0B">
      <w:pPr>
        <w:suppressAutoHyphens/>
        <w:jc w:val="both"/>
        <w:rPr>
          <w:lang w:eastAsia="ar-SA"/>
        </w:rPr>
      </w:pPr>
      <w:r>
        <w:rPr>
          <w:lang w:eastAsia="ar-SA"/>
        </w:rPr>
        <w:t>The structure used for records in “YOURNAME_YOURSURNAME.bin” file is as follows:</w:t>
      </w:r>
    </w:p>
    <w:p w:rsidR="005E098F" w:rsidRDefault="005E098F" w:rsidP="005E098F">
      <w:pPr>
        <w:suppressAutoHyphens/>
        <w:jc w:val="both"/>
        <w:rPr>
          <w:lang w:eastAsia="ar-SA"/>
        </w:rPr>
      </w:pPr>
    </w:p>
    <w:p w:rsidR="005E098F" w:rsidRDefault="005E098F" w:rsidP="005E098F">
      <w:pPr>
        <w:suppressAutoHyphens/>
        <w:jc w:val="both"/>
        <w:rPr>
          <w:lang w:eastAsia="ar-SA"/>
        </w:rPr>
      </w:pPr>
      <w:r>
        <w:rPr>
          <w:lang w:eastAsia="ar-SA"/>
        </w:rPr>
        <w:t>struct student{</w:t>
      </w:r>
      <w:r>
        <w:rPr>
          <w:lang w:eastAsia="ar-SA"/>
        </w:rPr>
        <w:tab/>
      </w:r>
      <w:r>
        <w:rPr>
          <w:lang w:eastAsia="ar-SA"/>
        </w:rPr>
        <w:tab/>
        <w:t>//Structure for the reco</w:t>
      </w:r>
      <w:r w:rsidR="00CD0025">
        <w:rPr>
          <w:lang w:eastAsia="ar-SA"/>
        </w:rPr>
        <w:t xml:space="preserve">rds in the file </w:t>
      </w:r>
    </w:p>
    <w:p w:rsidR="005E098F" w:rsidRDefault="005E098F" w:rsidP="005E098F">
      <w:pPr>
        <w:suppressAutoHyphens/>
        <w:jc w:val="both"/>
        <w:rPr>
          <w:lang w:eastAsia="ar-SA"/>
        </w:rPr>
      </w:pPr>
      <w:r>
        <w:rPr>
          <w:lang w:eastAsia="ar-SA"/>
        </w:rPr>
        <w:tab/>
        <w:t>char Name[30];</w:t>
      </w:r>
    </w:p>
    <w:p w:rsidR="005E098F" w:rsidRDefault="005E098F" w:rsidP="005E098F">
      <w:pPr>
        <w:suppressAutoHyphens/>
        <w:jc w:val="both"/>
        <w:rPr>
          <w:lang w:eastAsia="ar-SA"/>
        </w:rPr>
      </w:pPr>
      <w:r>
        <w:rPr>
          <w:lang w:eastAsia="ar-SA"/>
        </w:rPr>
        <w:tab/>
        <w:t>char Surname[30];</w:t>
      </w:r>
    </w:p>
    <w:p w:rsidR="005E098F" w:rsidRDefault="005E098F" w:rsidP="005E098F">
      <w:pPr>
        <w:suppressAutoHyphens/>
        <w:jc w:val="both"/>
        <w:rPr>
          <w:lang w:eastAsia="ar-SA"/>
        </w:rPr>
      </w:pPr>
      <w:r>
        <w:rPr>
          <w:lang w:eastAsia="ar-SA"/>
        </w:rPr>
        <w:tab/>
        <w:t>char address[50];</w:t>
      </w:r>
    </w:p>
    <w:p w:rsidR="005E098F" w:rsidRDefault="005E098F" w:rsidP="005E098F">
      <w:pPr>
        <w:suppressAutoHyphens/>
        <w:jc w:val="both"/>
        <w:rPr>
          <w:lang w:eastAsia="ar-SA"/>
        </w:rPr>
      </w:pPr>
      <w:r>
        <w:rPr>
          <w:lang w:eastAsia="ar-SA"/>
        </w:rPr>
        <w:tab/>
        <w:t>unsigned long long No;</w:t>
      </w:r>
    </w:p>
    <w:p w:rsidR="005E098F" w:rsidRDefault="005E098F" w:rsidP="005E098F">
      <w:pPr>
        <w:suppressAutoHyphens/>
        <w:jc w:val="both"/>
        <w:rPr>
          <w:lang w:eastAsia="ar-SA"/>
        </w:rPr>
      </w:pPr>
      <w:r>
        <w:rPr>
          <w:lang w:eastAsia="ar-SA"/>
        </w:rPr>
        <w:tab/>
        <w:t>unsigned int st_class;</w:t>
      </w:r>
    </w:p>
    <w:p w:rsidR="005E098F" w:rsidRDefault="005E098F" w:rsidP="005E098F">
      <w:pPr>
        <w:suppressAutoHyphens/>
        <w:jc w:val="both"/>
        <w:rPr>
          <w:lang w:eastAsia="ar-SA"/>
        </w:rPr>
      </w:pPr>
      <w:r>
        <w:rPr>
          <w:lang w:eastAsia="ar-SA"/>
        </w:rPr>
        <w:tab/>
        <w:t>unsigned int Section;</w:t>
      </w:r>
    </w:p>
    <w:p w:rsidR="005E098F" w:rsidRDefault="005E098F" w:rsidP="005E098F">
      <w:pPr>
        <w:suppressAutoHyphens/>
        <w:jc w:val="both"/>
        <w:rPr>
          <w:lang w:eastAsia="ar-SA"/>
        </w:rPr>
      </w:pPr>
      <w:r>
        <w:rPr>
          <w:lang w:eastAsia="ar-SA"/>
        </w:rPr>
        <w:tab/>
        <w:t>int grade;</w:t>
      </w:r>
    </w:p>
    <w:p w:rsidR="005E098F" w:rsidRDefault="005E098F" w:rsidP="005E098F">
      <w:pPr>
        <w:suppressAutoHyphens/>
        <w:jc w:val="both"/>
        <w:rPr>
          <w:lang w:eastAsia="ar-SA"/>
        </w:rPr>
      </w:pPr>
      <w:r>
        <w:rPr>
          <w:lang w:eastAsia="ar-SA"/>
        </w:rPr>
        <w:tab/>
        <w:t>} ;</w:t>
      </w:r>
    </w:p>
    <w:p w:rsidR="00A944C7" w:rsidRDefault="005E098F" w:rsidP="005E098F">
      <w:pPr>
        <w:suppressAutoHyphens/>
        <w:jc w:val="both"/>
        <w:rPr>
          <w:lang w:eastAsia="ar-SA"/>
        </w:rPr>
      </w:pPr>
      <w:r>
        <w:rPr>
          <w:lang w:eastAsia="ar-SA"/>
        </w:rPr>
        <w:t xml:space="preserve"> </w:t>
      </w:r>
      <w:r w:rsidR="00CD0025" w:rsidRPr="00CD0025">
        <w:rPr>
          <w:lang w:eastAsia="ar-SA"/>
        </w:rPr>
        <w:t>typedef struct student Students;</w:t>
      </w:r>
    </w:p>
    <w:p w:rsidR="00CD0025" w:rsidRDefault="00CD0025" w:rsidP="005E098F">
      <w:pPr>
        <w:suppressAutoHyphens/>
        <w:jc w:val="both"/>
        <w:rPr>
          <w:lang w:eastAsia="ar-SA"/>
        </w:rPr>
      </w:pPr>
    </w:p>
    <w:p w:rsidR="00CD0025" w:rsidRDefault="00CD0025" w:rsidP="005E098F">
      <w:pPr>
        <w:suppressAutoHyphens/>
        <w:jc w:val="both"/>
        <w:rPr>
          <w:lang w:eastAsia="ar-SA"/>
        </w:rPr>
      </w:pPr>
      <w:r>
        <w:rPr>
          <w:lang w:eastAsia="ar-SA"/>
        </w:rPr>
        <w:t>The prototypes of the functions that will be used in your program are as follows</w:t>
      </w:r>
      <w:r w:rsidR="0042078F">
        <w:rPr>
          <w:lang w:eastAsia="ar-SA"/>
        </w:rPr>
        <w:t xml:space="preserve"> (you will write these functions)</w:t>
      </w:r>
      <w:r>
        <w:rPr>
          <w:lang w:eastAsia="ar-SA"/>
        </w:rPr>
        <w:t>:</w:t>
      </w:r>
    </w:p>
    <w:p w:rsidR="00CD0025" w:rsidRDefault="00CD0025" w:rsidP="005E098F">
      <w:pPr>
        <w:suppressAutoHyphens/>
        <w:jc w:val="both"/>
        <w:rPr>
          <w:lang w:eastAsia="ar-SA"/>
        </w:rPr>
      </w:pPr>
    </w:p>
    <w:p w:rsidR="005C65D0" w:rsidRDefault="005C65D0" w:rsidP="005C65D0">
      <w:pPr>
        <w:suppressAutoHyphens/>
        <w:jc w:val="both"/>
        <w:rPr>
          <w:lang w:eastAsia="ar-SA"/>
        </w:rPr>
      </w:pPr>
      <w:r>
        <w:rPr>
          <w:lang w:eastAsia="ar-SA"/>
        </w:rPr>
        <w:t>void read_student_database(char *, TreeNodePtr []);</w:t>
      </w:r>
    </w:p>
    <w:p w:rsidR="005C65D0" w:rsidRDefault="005C65D0" w:rsidP="005C65D0">
      <w:pPr>
        <w:suppressAutoHyphens/>
        <w:jc w:val="both"/>
        <w:rPr>
          <w:lang w:eastAsia="ar-SA"/>
        </w:rPr>
      </w:pPr>
      <w:r>
        <w:rPr>
          <w:lang w:eastAsia="ar-SA"/>
        </w:rPr>
        <w:t>void insertNode( TreeNodePtr *, Students );</w:t>
      </w:r>
    </w:p>
    <w:p w:rsidR="005C65D0" w:rsidRDefault="005C65D0" w:rsidP="005C65D0">
      <w:pPr>
        <w:suppressAutoHyphens/>
        <w:jc w:val="both"/>
        <w:rPr>
          <w:lang w:eastAsia="ar-SA"/>
        </w:rPr>
      </w:pPr>
      <w:r>
        <w:rPr>
          <w:lang w:eastAsia="ar-SA"/>
        </w:rPr>
        <w:t>int count_leaf_nodes( TreeNodePtr );</w:t>
      </w:r>
    </w:p>
    <w:p w:rsidR="005C65D0" w:rsidRDefault="005C65D0" w:rsidP="005C65D0">
      <w:pPr>
        <w:suppressAutoHyphens/>
        <w:jc w:val="both"/>
        <w:rPr>
          <w:lang w:eastAsia="ar-SA"/>
        </w:rPr>
      </w:pPr>
      <w:r>
        <w:rPr>
          <w:lang w:eastAsia="ar-SA"/>
        </w:rPr>
        <w:t>double sum_of_grades_in_leaf_nodes( TreeNodePtr );</w:t>
      </w:r>
    </w:p>
    <w:p w:rsidR="005C65D0" w:rsidRDefault="005C65D0" w:rsidP="005C65D0">
      <w:pPr>
        <w:suppressAutoHyphens/>
        <w:jc w:val="both"/>
        <w:rPr>
          <w:lang w:eastAsia="ar-SA"/>
        </w:rPr>
      </w:pPr>
      <w:r>
        <w:rPr>
          <w:lang w:eastAsia="ar-SA"/>
        </w:rPr>
        <w:t>int find_min_of_grades_in_tree( TreeNodePtr );</w:t>
      </w:r>
    </w:p>
    <w:p w:rsidR="005C65D0" w:rsidRDefault="005C65D0" w:rsidP="005C65D0">
      <w:pPr>
        <w:suppressAutoHyphens/>
        <w:jc w:val="both"/>
        <w:rPr>
          <w:lang w:eastAsia="ar-SA"/>
        </w:rPr>
      </w:pPr>
      <w:r>
        <w:rPr>
          <w:lang w:eastAsia="ar-SA"/>
        </w:rPr>
        <w:t>int find_max_of_grades_in_tree( TreeNodePtr );</w:t>
      </w:r>
    </w:p>
    <w:p w:rsidR="005C65D0" w:rsidRDefault="005C65D0" w:rsidP="005C65D0">
      <w:pPr>
        <w:suppressAutoHyphens/>
        <w:jc w:val="both"/>
        <w:rPr>
          <w:lang w:eastAsia="ar-SA"/>
        </w:rPr>
      </w:pPr>
      <w:r>
        <w:rPr>
          <w:lang w:eastAsia="ar-SA"/>
        </w:rPr>
        <w:t>void display_and_save_statistics(char *,TreeNodePtr []);</w:t>
      </w:r>
    </w:p>
    <w:p w:rsidR="005C65D0" w:rsidRDefault="005C65D0" w:rsidP="005C65D0">
      <w:pPr>
        <w:suppressAutoHyphens/>
        <w:jc w:val="both"/>
        <w:rPr>
          <w:lang w:eastAsia="ar-SA"/>
        </w:rPr>
      </w:pPr>
      <w:r>
        <w:rPr>
          <w:lang w:eastAsia="ar-SA"/>
        </w:rPr>
        <w:t>void inOrder(TreeNodePtr , FILE *);</w:t>
      </w:r>
    </w:p>
    <w:p w:rsidR="005C65D0" w:rsidRDefault="005C65D0" w:rsidP="005C65D0">
      <w:pPr>
        <w:suppressAutoHyphens/>
        <w:jc w:val="both"/>
        <w:rPr>
          <w:lang w:eastAsia="ar-SA"/>
        </w:rPr>
      </w:pPr>
      <w:r>
        <w:rPr>
          <w:lang w:eastAsia="ar-SA"/>
        </w:rPr>
        <w:t>void save_ordered_sections(char *,TreeNodePtr []);</w:t>
      </w:r>
    </w:p>
    <w:p w:rsidR="005C65D0" w:rsidRDefault="005C65D0" w:rsidP="005C65D0">
      <w:pPr>
        <w:suppressAutoHyphens/>
        <w:jc w:val="both"/>
        <w:rPr>
          <w:lang w:eastAsia="ar-SA"/>
        </w:rPr>
      </w:pPr>
    </w:p>
    <w:p w:rsidR="00A944C7" w:rsidRDefault="005C65D0" w:rsidP="005C65D0">
      <w:pPr>
        <w:suppressAutoHyphens/>
        <w:jc w:val="both"/>
        <w:rPr>
          <w:lang w:eastAsia="ar-SA"/>
        </w:rPr>
      </w:pPr>
      <w:r>
        <w:rPr>
          <w:lang w:eastAsia="ar-SA"/>
        </w:rPr>
        <w:t>and the type TreeNodePtr</w:t>
      </w:r>
      <w:r w:rsidR="00C63F20">
        <w:rPr>
          <w:lang w:eastAsia="ar-SA"/>
        </w:rPr>
        <w:t xml:space="preserve"> is given below:</w:t>
      </w:r>
    </w:p>
    <w:p w:rsidR="00C63F20" w:rsidRDefault="00C63F20" w:rsidP="00D22D0B">
      <w:pPr>
        <w:suppressAutoHyphens/>
        <w:jc w:val="both"/>
        <w:rPr>
          <w:lang w:eastAsia="ar-SA"/>
        </w:rPr>
      </w:pPr>
    </w:p>
    <w:p w:rsidR="005C65D0" w:rsidRDefault="005C65D0" w:rsidP="005C65D0">
      <w:pPr>
        <w:suppressAutoHyphens/>
        <w:jc w:val="both"/>
        <w:rPr>
          <w:lang w:eastAsia="ar-SA"/>
        </w:rPr>
      </w:pPr>
      <w:r>
        <w:rPr>
          <w:lang w:eastAsia="ar-SA"/>
        </w:rPr>
        <w:t xml:space="preserve">struct treeNode { </w:t>
      </w:r>
    </w:p>
    <w:p w:rsidR="005C65D0" w:rsidRDefault="005C65D0" w:rsidP="005C65D0">
      <w:pPr>
        <w:suppressAutoHyphens/>
        <w:jc w:val="both"/>
        <w:rPr>
          <w:lang w:eastAsia="ar-SA"/>
        </w:rPr>
      </w:pPr>
      <w:r>
        <w:rPr>
          <w:lang w:eastAsia="ar-SA"/>
        </w:rPr>
        <w:t xml:space="preserve">   struct treeNode *leftPtr;  // pointer to left subtree</w:t>
      </w:r>
    </w:p>
    <w:p w:rsidR="005C65D0" w:rsidRDefault="005C65D0" w:rsidP="005C65D0">
      <w:pPr>
        <w:suppressAutoHyphens/>
        <w:jc w:val="both"/>
        <w:rPr>
          <w:lang w:eastAsia="ar-SA"/>
        </w:rPr>
      </w:pPr>
      <w:r>
        <w:rPr>
          <w:lang w:eastAsia="ar-SA"/>
        </w:rPr>
        <w:t xml:space="preserve">   struct student data;       //data is struct student type</w:t>
      </w:r>
    </w:p>
    <w:p w:rsidR="005C65D0" w:rsidRDefault="005C65D0" w:rsidP="005C65D0">
      <w:pPr>
        <w:suppressAutoHyphens/>
        <w:jc w:val="both"/>
        <w:rPr>
          <w:lang w:eastAsia="ar-SA"/>
        </w:rPr>
      </w:pPr>
      <w:r>
        <w:rPr>
          <w:lang w:eastAsia="ar-SA"/>
        </w:rPr>
        <w:t xml:space="preserve">   struct treeNode *rightPtr; // pointer to right subtree</w:t>
      </w:r>
    </w:p>
    <w:p w:rsidR="005C65D0" w:rsidRDefault="005C65D0" w:rsidP="005C65D0">
      <w:pPr>
        <w:suppressAutoHyphens/>
        <w:jc w:val="both"/>
        <w:rPr>
          <w:lang w:eastAsia="ar-SA"/>
        </w:rPr>
      </w:pPr>
      <w:r>
        <w:rPr>
          <w:lang w:eastAsia="ar-SA"/>
        </w:rPr>
        <w:t>}; // end struct TreeNode</w:t>
      </w:r>
    </w:p>
    <w:p w:rsidR="005C65D0" w:rsidRDefault="005C65D0" w:rsidP="005C65D0">
      <w:pPr>
        <w:suppressAutoHyphens/>
        <w:jc w:val="both"/>
        <w:rPr>
          <w:lang w:eastAsia="ar-SA"/>
        </w:rPr>
      </w:pPr>
    </w:p>
    <w:p w:rsidR="005C65D0" w:rsidRDefault="005C65D0" w:rsidP="005C65D0">
      <w:pPr>
        <w:suppressAutoHyphens/>
        <w:jc w:val="both"/>
        <w:rPr>
          <w:lang w:eastAsia="ar-SA"/>
        </w:rPr>
      </w:pPr>
      <w:r>
        <w:rPr>
          <w:lang w:eastAsia="ar-SA"/>
        </w:rPr>
        <w:t>typedef struct treeNode TreeNode;</w:t>
      </w:r>
    </w:p>
    <w:p w:rsidR="00C36036" w:rsidRDefault="005C65D0" w:rsidP="005C65D0">
      <w:pPr>
        <w:suppressAutoHyphens/>
        <w:jc w:val="both"/>
        <w:rPr>
          <w:lang w:eastAsia="ar-SA"/>
        </w:rPr>
      </w:pPr>
      <w:r>
        <w:rPr>
          <w:lang w:eastAsia="ar-SA"/>
        </w:rPr>
        <w:t>typedef TreeNode *TreeNodePtr;</w:t>
      </w:r>
    </w:p>
    <w:p w:rsidR="005C65D0" w:rsidRDefault="005C65D0" w:rsidP="00C36036">
      <w:pPr>
        <w:suppressAutoHyphens/>
        <w:jc w:val="both"/>
        <w:rPr>
          <w:lang w:eastAsia="ar-SA"/>
        </w:rPr>
      </w:pPr>
    </w:p>
    <w:p w:rsidR="00091ADF" w:rsidRDefault="00091ADF" w:rsidP="00C36036">
      <w:pPr>
        <w:suppressAutoHyphens/>
        <w:jc w:val="both"/>
        <w:rPr>
          <w:lang w:eastAsia="ar-SA"/>
        </w:rPr>
      </w:pPr>
    </w:p>
    <w:p w:rsidR="00091ADF" w:rsidRDefault="00091ADF" w:rsidP="00C36036">
      <w:pPr>
        <w:suppressAutoHyphens/>
        <w:jc w:val="both"/>
        <w:rPr>
          <w:lang w:eastAsia="ar-SA"/>
        </w:rPr>
      </w:pPr>
    </w:p>
    <w:p w:rsidR="00091ADF" w:rsidRDefault="00091ADF" w:rsidP="00C36036">
      <w:pPr>
        <w:suppressAutoHyphens/>
        <w:jc w:val="both"/>
        <w:rPr>
          <w:lang w:eastAsia="ar-SA"/>
        </w:rPr>
      </w:pPr>
    </w:p>
    <w:p w:rsidR="00091ADF" w:rsidRDefault="00091ADF" w:rsidP="00C36036">
      <w:pPr>
        <w:suppressAutoHyphens/>
        <w:jc w:val="both"/>
        <w:rPr>
          <w:lang w:eastAsia="ar-SA"/>
        </w:rPr>
      </w:pPr>
    </w:p>
    <w:p w:rsidR="0042078F" w:rsidRDefault="0042078F" w:rsidP="00C36036">
      <w:pPr>
        <w:suppressAutoHyphens/>
        <w:jc w:val="both"/>
        <w:rPr>
          <w:lang w:eastAsia="ar-SA"/>
        </w:rPr>
      </w:pPr>
      <w:r>
        <w:rPr>
          <w:lang w:eastAsia="ar-SA"/>
        </w:rPr>
        <w:lastRenderedPageBreak/>
        <w:t>Write the functions, for which the prototypes are given above (DO NOT CHANGE THE PROTOTYPE! OTHERWISE YOUR SOLUTION WILL NOT BE GRADED!).</w:t>
      </w:r>
    </w:p>
    <w:p w:rsidR="0042078F" w:rsidRPr="00857979" w:rsidRDefault="008F658C" w:rsidP="0042078F">
      <w:pPr>
        <w:pStyle w:val="ListParagraph"/>
        <w:numPr>
          <w:ilvl w:val="0"/>
          <w:numId w:val="17"/>
        </w:numPr>
        <w:suppressAutoHyphens/>
        <w:jc w:val="both"/>
        <w:rPr>
          <w:b/>
          <w:lang w:eastAsia="ar-SA"/>
        </w:rPr>
      </w:pPr>
      <w:r>
        <w:rPr>
          <w:b/>
          <w:lang w:eastAsia="ar-SA"/>
        </w:rPr>
        <w:t>void</w:t>
      </w:r>
      <w:r w:rsidR="0042078F" w:rsidRPr="0042078F">
        <w:rPr>
          <w:b/>
          <w:lang w:eastAsia="ar-SA"/>
        </w:rPr>
        <w:t xml:space="preserve"> read_student_dat</w:t>
      </w:r>
      <w:r w:rsidR="005C65D0">
        <w:rPr>
          <w:b/>
          <w:lang w:eastAsia="ar-SA"/>
        </w:rPr>
        <w:t>abase(char *, TreeNodePtr</w:t>
      </w:r>
      <w:r w:rsidR="0042078F">
        <w:rPr>
          <w:b/>
          <w:lang w:eastAsia="ar-SA"/>
        </w:rPr>
        <w:t xml:space="preserve"> []</w:t>
      </w:r>
      <w:r w:rsidR="0042078F" w:rsidRPr="0042078F">
        <w:rPr>
          <w:b/>
          <w:lang w:eastAsia="ar-SA"/>
        </w:rPr>
        <w:t>) function</w:t>
      </w:r>
      <w:r w:rsidR="0042078F">
        <w:rPr>
          <w:lang w:eastAsia="ar-SA"/>
        </w:rPr>
        <w:t>:</w:t>
      </w:r>
      <w:r w:rsidR="00857979">
        <w:rPr>
          <w:lang w:eastAsia="ar-SA"/>
        </w:rPr>
        <w:t xml:space="preserve"> main() function will send two</w:t>
      </w:r>
      <w:r w:rsidR="0042078F">
        <w:rPr>
          <w:lang w:eastAsia="ar-SA"/>
        </w:rPr>
        <w:t xml:space="preserve"> arguments to this function while calling it. The first argument is a string, that is the name of the random access (.bin) file to be opened. The second argument is an array who</w:t>
      </w:r>
      <w:r w:rsidR="00091ADF">
        <w:rPr>
          <w:lang w:eastAsia="ar-SA"/>
        </w:rPr>
        <w:t>se elements are of type TreeNodePtr</w:t>
      </w:r>
      <w:r w:rsidR="0042078F">
        <w:rPr>
          <w:lang w:eastAsia="ar-SA"/>
        </w:rPr>
        <w:t>.</w:t>
      </w:r>
      <w:r w:rsidR="00857979">
        <w:rPr>
          <w:lang w:eastAsia="ar-SA"/>
        </w:rPr>
        <w:t xml:space="preserve"> </w:t>
      </w:r>
      <w:r w:rsidR="00857979" w:rsidRPr="00857979">
        <w:rPr>
          <w:b/>
          <w:lang w:eastAsia="ar-SA"/>
        </w:rPr>
        <w:t>JOB OF FUNCTION</w:t>
      </w:r>
      <w:r w:rsidR="00857979">
        <w:rPr>
          <w:lang w:eastAsia="ar-SA"/>
        </w:rPr>
        <w:t xml:space="preserve">: This function will open the random access (.bin) file given to you. It will store each record from the file into </w:t>
      </w:r>
      <w:r w:rsidR="00091ADF">
        <w:rPr>
          <w:lang w:eastAsia="ar-SA"/>
        </w:rPr>
        <w:t>one of the</w:t>
      </w:r>
      <w:r>
        <w:rPr>
          <w:lang w:eastAsia="ar-SA"/>
        </w:rPr>
        <w:t xml:space="preserve"> trees, whose root nodes</w:t>
      </w:r>
      <w:r w:rsidR="00091ADF">
        <w:rPr>
          <w:lang w:eastAsia="ar-SA"/>
        </w:rPr>
        <w:t xml:space="preserve"> </w:t>
      </w:r>
      <w:r>
        <w:rPr>
          <w:lang w:eastAsia="ar-SA"/>
        </w:rPr>
        <w:t>are pointed by</w:t>
      </w:r>
      <w:r w:rsidR="00091ADF">
        <w:rPr>
          <w:lang w:eastAsia="ar-SA"/>
        </w:rPr>
        <w:t xml:space="preserve"> </w:t>
      </w:r>
      <w:r w:rsidR="00857979">
        <w:rPr>
          <w:lang w:eastAsia="ar-SA"/>
        </w:rPr>
        <w:t>elements of that array</w:t>
      </w:r>
      <w:r>
        <w:rPr>
          <w:lang w:eastAsia="ar-SA"/>
        </w:rPr>
        <w:t>,</w:t>
      </w:r>
      <w:r w:rsidR="00091ADF">
        <w:rPr>
          <w:lang w:eastAsia="ar-SA"/>
        </w:rPr>
        <w:t xml:space="preserve"> depending on the “Section” member value of that record. The array will have 6 elements that are pointers to root nodes of different</w:t>
      </w:r>
      <w:r w:rsidR="00857979">
        <w:rPr>
          <w:lang w:eastAsia="ar-SA"/>
        </w:rPr>
        <w:t xml:space="preserve"> </w:t>
      </w:r>
      <w:r w:rsidR="00091ADF">
        <w:rPr>
          <w:lang w:eastAsia="ar-SA"/>
        </w:rPr>
        <w:t xml:space="preserve">trees. For each section (1 – 6) a different tree will be used. So first array element will point to the root node of the tree into which students registered to section 1 will be inserted. The  nodes will be inserted to the trees using their </w:t>
      </w:r>
      <w:r>
        <w:rPr>
          <w:lang w:eastAsia="ar-SA"/>
        </w:rPr>
        <w:t xml:space="preserve">student number members (unsigned long long No). </w:t>
      </w:r>
      <w:r w:rsidR="002C2354">
        <w:rPr>
          <w:lang w:eastAsia="ar-SA"/>
        </w:rPr>
        <w:t xml:space="preserve">This function will call insertNode() function to insert one student’s data into the corresponding tree. </w:t>
      </w:r>
      <w:r>
        <w:rPr>
          <w:lang w:eastAsia="ar-SA"/>
        </w:rPr>
        <w:t>It will close the file.</w:t>
      </w:r>
    </w:p>
    <w:p w:rsidR="00857979" w:rsidRPr="00857979" w:rsidRDefault="002C2354" w:rsidP="000D73B2">
      <w:pPr>
        <w:pStyle w:val="ListParagraph"/>
        <w:numPr>
          <w:ilvl w:val="0"/>
          <w:numId w:val="17"/>
        </w:numPr>
        <w:suppressAutoHyphens/>
        <w:jc w:val="both"/>
        <w:rPr>
          <w:b/>
          <w:lang w:eastAsia="ar-SA"/>
        </w:rPr>
      </w:pPr>
      <w:r w:rsidRPr="002C2354">
        <w:rPr>
          <w:b/>
          <w:lang w:eastAsia="ar-SA"/>
        </w:rPr>
        <w:t>void insert</w:t>
      </w:r>
      <w:r>
        <w:rPr>
          <w:b/>
          <w:lang w:eastAsia="ar-SA"/>
        </w:rPr>
        <w:t>Node( TreeNodePtr *, Students )</w:t>
      </w:r>
      <w:r w:rsidR="00857979">
        <w:rPr>
          <w:b/>
          <w:lang w:eastAsia="ar-SA"/>
        </w:rPr>
        <w:t xml:space="preserve"> function</w:t>
      </w:r>
      <w:r w:rsidR="00857979">
        <w:rPr>
          <w:lang w:eastAsia="ar-SA"/>
        </w:rPr>
        <w:t xml:space="preserve">: </w:t>
      </w:r>
      <w:r>
        <w:rPr>
          <w:lang w:eastAsia="ar-SA"/>
        </w:rPr>
        <w:t>read_student_database() function will send two</w:t>
      </w:r>
      <w:r w:rsidR="00857979">
        <w:rPr>
          <w:lang w:eastAsia="ar-SA"/>
        </w:rPr>
        <w:t xml:space="preserve"> arguments to this function while calling it. The first argument is </w:t>
      </w:r>
      <w:r>
        <w:rPr>
          <w:lang w:eastAsia="ar-SA"/>
        </w:rPr>
        <w:t xml:space="preserve">the address of </w:t>
      </w:r>
      <w:r w:rsidR="00857979">
        <w:rPr>
          <w:lang w:eastAsia="ar-SA"/>
        </w:rPr>
        <w:t>a</w:t>
      </w:r>
      <w:r>
        <w:rPr>
          <w:lang w:eastAsia="ar-SA"/>
        </w:rPr>
        <w:t xml:space="preserve"> pointer to root node of a binary search tree.</w:t>
      </w:r>
      <w:r w:rsidR="00857979">
        <w:rPr>
          <w:lang w:eastAsia="ar-SA"/>
        </w:rPr>
        <w:t xml:space="preserve"> The second argument is </w:t>
      </w:r>
      <w:r>
        <w:rPr>
          <w:lang w:eastAsia="ar-SA"/>
        </w:rPr>
        <w:t>of type Students which holds the data of a student to be inserted into the binary search tree.</w:t>
      </w:r>
      <w:r w:rsidR="00220A53">
        <w:rPr>
          <w:lang w:eastAsia="ar-SA"/>
        </w:rPr>
        <w:t xml:space="preserve"> </w:t>
      </w:r>
      <w:r w:rsidR="00220A53" w:rsidRPr="00857979">
        <w:rPr>
          <w:b/>
          <w:lang w:eastAsia="ar-SA"/>
        </w:rPr>
        <w:t>JOB OF FUNCTION</w:t>
      </w:r>
      <w:r w:rsidR="00220A53">
        <w:rPr>
          <w:b/>
          <w:lang w:eastAsia="ar-SA"/>
        </w:rPr>
        <w:t xml:space="preserve">: </w:t>
      </w:r>
      <w:r w:rsidR="003321C9">
        <w:rPr>
          <w:lang w:eastAsia="ar-SA"/>
        </w:rPr>
        <w:t xml:space="preserve">This function will </w:t>
      </w:r>
      <w:r>
        <w:rPr>
          <w:lang w:eastAsia="ar-SA"/>
        </w:rPr>
        <w:t xml:space="preserve">insert a new node into binary search tree, whose root node is pointed by a TreeNodePtr variable, whose address is passed as first argument to the function. </w:t>
      </w:r>
      <w:r w:rsidR="000D73B2">
        <w:rPr>
          <w:lang w:eastAsia="ar-SA"/>
        </w:rPr>
        <w:t>Note that “No” (student number) member of Students type variable will be used in insertion process. The tree will be formed by using “No” (student number) members of Students type variable, but of course tree nodes will contain all members as data (notice TreeNode structure definition!). Duplicate insertion (inserting two nodes with the same value as “No” members) will not be allowed into the binary search tree! (</w:t>
      </w:r>
      <w:r w:rsidR="000D73B2" w:rsidRPr="000D73B2">
        <w:rPr>
          <w:b/>
          <w:lang w:eastAsia="ar-SA"/>
        </w:rPr>
        <w:t>NOTE: THIS FUNCTION WILL BE RECURSIVE!</w:t>
      </w:r>
      <w:r w:rsidR="000D73B2">
        <w:rPr>
          <w:lang w:eastAsia="ar-SA"/>
        </w:rPr>
        <w:t>)</w:t>
      </w:r>
    </w:p>
    <w:p w:rsidR="00E27DDC" w:rsidRPr="009A38D2" w:rsidRDefault="000D73B2" w:rsidP="009A38D2">
      <w:pPr>
        <w:pStyle w:val="ListParagraph"/>
        <w:numPr>
          <w:ilvl w:val="0"/>
          <w:numId w:val="17"/>
        </w:numPr>
        <w:suppressAutoHyphens/>
        <w:jc w:val="both"/>
        <w:rPr>
          <w:b/>
          <w:lang w:eastAsia="ar-SA"/>
        </w:rPr>
      </w:pPr>
      <w:r w:rsidRPr="000D73B2">
        <w:rPr>
          <w:b/>
          <w:lang w:eastAsia="ar-SA"/>
        </w:rPr>
        <w:t>int count_leaf_nodes( TreeNodePtr )</w:t>
      </w:r>
      <w:r>
        <w:rPr>
          <w:lang w:eastAsia="ar-SA"/>
        </w:rPr>
        <w:t xml:space="preserve"> </w:t>
      </w:r>
      <w:r w:rsidR="00E27DDC" w:rsidRPr="00E27DDC">
        <w:rPr>
          <w:b/>
          <w:lang w:eastAsia="ar-SA"/>
        </w:rPr>
        <w:t>function</w:t>
      </w:r>
      <w:r>
        <w:rPr>
          <w:lang w:eastAsia="ar-SA"/>
        </w:rPr>
        <w:t>: display_and_save_statistics</w:t>
      </w:r>
      <w:r w:rsidR="009A38D2">
        <w:rPr>
          <w:lang w:eastAsia="ar-SA"/>
        </w:rPr>
        <w:t>() function will send an argument of type TreeNodePtr</w:t>
      </w:r>
      <w:r w:rsidR="00E27DDC">
        <w:rPr>
          <w:lang w:eastAsia="ar-SA"/>
        </w:rPr>
        <w:t xml:space="preserve"> to this functi</w:t>
      </w:r>
      <w:r w:rsidR="009A38D2">
        <w:rPr>
          <w:lang w:eastAsia="ar-SA"/>
        </w:rPr>
        <w:t>on while calling it. This</w:t>
      </w:r>
      <w:r w:rsidR="00E27DDC">
        <w:rPr>
          <w:lang w:eastAsia="ar-SA"/>
        </w:rPr>
        <w:t xml:space="preserve"> argument is </w:t>
      </w:r>
      <w:r w:rsidR="009A38D2">
        <w:rPr>
          <w:lang w:eastAsia="ar-SA"/>
        </w:rPr>
        <w:t xml:space="preserve"> a pointer to the root node of a binary search tree. </w:t>
      </w:r>
      <w:r w:rsidR="00E27DDC" w:rsidRPr="00857979">
        <w:rPr>
          <w:b/>
          <w:lang w:eastAsia="ar-SA"/>
        </w:rPr>
        <w:t>JOB OF FUNCTION</w:t>
      </w:r>
      <w:r w:rsidR="00E27DDC">
        <w:rPr>
          <w:b/>
          <w:lang w:eastAsia="ar-SA"/>
        </w:rPr>
        <w:t xml:space="preserve">: </w:t>
      </w:r>
      <w:r w:rsidR="00E27DDC">
        <w:rPr>
          <w:lang w:eastAsia="ar-SA"/>
        </w:rPr>
        <w:t xml:space="preserve">This function will </w:t>
      </w:r>
      <w:r w:rsidR="009A38D2">
        <w:rPr>
          <w:lang w:eastAsia="ar-SA"/>
        </w:rPr>
        <w:t>count the leaf nodes in the binary search tree and return this number as result. (</w:t>
      </w:r>
      <w:r w:rsidR="009A38D2" w:rsidRPr="000D73B2">
        <w:rPr>
          <w:b/>
          <w:lang w:eastAsia="ar-SA"/>
        </w:rPr>
        <w:t>NOTE: THIS FUNCTION WILL BE RECURSIVE!</w:t>
      </w:r>
      <w:r w:rsidR="009A38D2">
        <w:rPr>
          <w:lang w:eastAsia="ar-SA"/>
        </w:rPr>
        <w:t>)</w:t>
      </w:r>
    </w:p>
    <w:p w:rsidR="007944FC" w:rsidRPr="009A38D2" w:rsidRDefault="007944FC" w:rsidP="007944FC">
      <w:pPr>
        <w:pStyle w:val="ListParagraph"/>
        <w:numPr>
          <w:ilvl w:val="0"/>
          <w:numId w:val="17"/>
        </w:numPr>
        <w:suppressAutoHyphens/>
        <w:jc w:val="both"/>
        <w:rPr>
          <w:b/>
          <w:lang w:eastAsia="ar-SA"/>
        </w:rPr>
      </w:pPr>
      <w:r w:rsidRPr="007944FC">
        <w:rPr>
          <w:b/>
          <w:lang w:eastAsia="ar-SA"/>
        </w:rPr>
        <w:t>double sum_of_grades_in_leaf_nodes( TreeNodePtr</w:t>
      </w:r>
      <w:r>
        <w:rPr>
          <w:lang w:eastAsia="ar-SA"/>
        </w:rPr>
        <w:t xml:space="preserve"> </w:t>
      </w:r>
      <w:r w:rsidRPr="007944FC">
        <w:rPr>
          <w:b/>
          <w:lang w:eastAsia="ar-SA"/>
        </w:rPr>
        <w:t xml:space="preserve">) </w:t>
      </w:r>
      <w:r w:rsidR="00D149EE" w:rsidRPr="007944FC">
        <w:rPr>
          <w:b/>
          <w:lang w:eastAsia="ar-SA"/>
        </w:rPr>
        <w:t>function</w:t>
      </w:r>
      <w:r w:rsidR="00D149EE">
        <w:rPr>
          <w:lang w:eastAsia="ar-SA"/>
        </w:rPr>
        <w:t xml:space="preserve">: </w:t>
      </w:r>
      <w:r>
        <w:rPr>
          <w:lang w:eastAsia="ar-SA"/>
        </w:rPr>
        <w:t>display_and_save_statistics() function will send an argument of type TreeNodePtr to this function while calling it. This argument is  a pointer to the root node of a binary search tree.</w:t>
      </w:r>
      <w:r w:rsidR="007777E5">
        <w:rPr>
          <w:lang w:eastAsia="ar-SA"/>
        </w:rPr>
        <w:t xml:space="preserve"> </w:t>
      </w:r>
      <w:r w:rsidR="00446D19" w:rsidRPr="007944FC">
        <w:rPr>
          <w:b/>
          <w:lang w:eastAsia="ar-SA"/>
        </w:rPr>
        <w:t xml:space="preserve">JOB OF FUNCTION: </w:t>
      </w:r>
      <w:r w:rsidR="00446D19">
        <w:rPr>
          <w:lang w:eastAsia="ar-SA"/>
        </w:rPr>
        <w:t xml:space="preserve">This function will </w:t>
      </w:r>
      <w:r>
        <w:rPr>
          <w:lang w:eastAsia="ar-SA"/>
        </w:rPr>
        <w:t>find the sum of “grade” member values of the leaf nodes in the binary search tree and return this number as (double type) result. (</w:t>
      </w:r>
      <w:r w:rsidRPr="000D73B2">
        <w:rPr>
          <w:b/>
          <w:lang w:eastAsia="ar-SA"/>
        </w:rPr>
        <w:t>NOTE: THIS FUNCTION WILL BE RECURSIVE!</w:t>
      </w:r>
      <w:r>
        <w:rPr>
          <w:lang w:eastAsia="ar-SA"/>
        </w:rPr>
        <w:t>)</w:t>
      </w:r>
    </w:p>
    <w:p w:rsidR="00AB7413" w:rsidRPr="009A38D2" w:rsidRDefault="00F131F4" w:rsidP="00AB7413">
      <w:pPr>
        <w:pStyle w:val="ListParagraph"/>
        <w:numPr>
          <w:ilvl w:val="0"/>
          <w:numId w:val="17"/>
        </w:numPr>
        <w:suppressAutoHyphens/>
        <w:jc w:val="both"/>
        <w:rPr>
          <w:b/>
          <w:lang w:eastAsia="ar-SA"/>
        </w:rPr>
      </w:pPr>
      <w:r w:rsidRPr="00F131F4">
        <w:rPr>
          <w:b/>
          <w:lang w:eastAsia="ar-SA"/>
        </w:rPr>
        <w:t>int find_min_o</w:t>
      </w:r>
      <w:r>
        <w:rPr>
          <w:b/>
          <w:lang w:eastAsia="ar-SA"/>
        </w:rPr>
        <w:t xml:space="preserve">f_grades_in_tree( TreeNodePtr ) function: </w:t>
      </w:r>
      <w:r>
        <w:rPr>
          <w:lang w:eastAsia="ar-SA"/>
        </w:rPr>
        <w:t xml:space="preserve">display_and_save_statistics() function will send an argument of type TreeNodePtr to this function while calling it. This argument is  a pointer to the root node of a binary search tree. </w:t>
      </w:r>
      <w:r w:rsidRPr="007944FC">
        <w:rPr>
          <w:b/>
          <w:lang w:eastAsia="ar-SA"/>
        </w:rPr>
        <w:t>JOB OF FUNCTION:</w:t>
      </w:r>
      <w:r>
        <w:rPr>
          <w:b/>
          <w:lang w:eastAsia="ar-SA"/>
        </w:rPr>
        <w:t xml:space="preserve"> </w:t>
      </w:r>
      <w:r w:rsidR="00AB7413">
        <w:rPr>
          <w:lang w:eastAsia="ar-SA"/>
        </w:rPr>
        <w:t>It will search the nodes of the binary search tree to find the node that has minimum value in its “grade” member among all nodes in the tree. It will return this value (of the “grade” member) as result. (</w:t>
      </w:r>
      <w:r w:rsidR="00AB7413" w:rsidRPr="000D73B2">
        <w:rPr>
          <w:b/>
          <w:lang w:eastAsia="ar-SA"/>
        </w:rPr>
        <w:t>NOTE: THIS FUNCTION WILL BE RECURSIVE!</w:t>
      </w:r>
      <w:r w:rsidR="00AB7413">
        <w:rPr>
          <w:lang w:eastAsia="ar-SA"/>
        </w:rPr>
        <w:t>)</w:t>
      </w:r>
    </w:p>
    <w:p w:rsidR="00AB7413" w:rsidRPr="009A38D2" w:rsidRDefault="00AB7413" w:rsidP="00AB7413">
      <w:pPr>
        <w:pStyle w:val="ListParagraph"/>
        <w:numPr>
          <w:ilvl w:val="0"/>
          <w:numId w:val="17"/>
        </w:numPr>
        <w:suppressAutoHyphens/>
        <w:jc w:val="both"/>
        <w:rPr>
          <w:b/>
          <w:lang w:eastAsia="ar-SA"/>
        </w:rPr>
      </w:pPr>
      <w:r w:rsidRPr="00AB7413">
        <w:rPr>
          <w:b/>
          <w:lang w:eastAsia="ar-SA"/>
        </w:rPr>
        <w:t>int find_max_of_grades_in_tree( TreeNodePtr )</w:t>
      </w:r>
      <w:r w:rsidRPr="00AB7413">
        <w:rPr>
          <w:lang w:eastAsia="ar-SA"/>
        </w:rPr>
        <w:t xml:space="preserve"> </w:t>
      </w:r>
      <w:r>
        <w:rPr>
          <w:b/>
          <w:lang w:eastAsia="ar-SA"/>
        </w:rPr>
        <w:t xml:space="preserve">function: </w:t>
      </w:r>
      <w:r>
        <w:rPr>
          <w:lang w:eastAsia="ar-SA"/>
        </w:rPr>
        <w:t xml:space="preserve">display_and_save_statistics() function will send an argument of type TreeNodePtr to this function while calling it. This argument is  a pointer to the root node of a binary search tree. </w:t>
      </w:r>
      <w:r w:rsidRPr="007944FC">
        <w:rPr>
          <w:b/>
          <w:lang w:eastAsia="ar-SA"/>
        </w:rPr>
        <w:t>JOB OF FUNCTION:</w:t>
      </w:r>
      <w:r>
        <w:rPr>
          <w:b/>
          <w:lang w:eastAsia="ar-SA"/>
        </w:rPr>
        <w:t xml:space="preserve"> </w:t>
      </w:r>
      <w:r>
        <w:rPr>
          <w:lang w:eastAsia="ar-SA"/>
        </w:rPr>
        <w:t>It will search the nodes of the binary search tree to find the node that has maximum value in its “grade” member among all nodes in the tree. It will return this value (of the “grade” member) as result. (</w:t>
      </w:r>
      <w:r w:rsidRPr="000D73B2">
        <w:rPr>
          <w:b/>
          <w:lang w:eastAsia="ar-SA"/>
        </w:rPr>
        <w:t>NOTE: THIS FUNCTION WILL BE RECURSIVE!</w:t>
      </w:r>
      <w:r>
        <w:rPr>
          <w:lang w:eastAsia="ar-SA"/>
        </w:rPr>
        <w:t>)</w:t>
      </w:r>
    </w:p>
    <w:p w:rsidR="006B2D03" w:rsidRPr="007579F2" w:rsidRDefault="00593519" w:rsidP="007579F2">
      <w:pPr>
        <w:pStyle w:val="ListParagraph"/>
        <w:numPr>
          <w:ilvl w:val="0"/>
          <w:numId w:val="17"/>
        </w:numPr>
        <w:suppressAutoHyphens/>
        <w:jc w:val="both"/>
        <w:rPr>
          <w:b/>
          <w:lang w:eastAsia="ar-SA"/>
        </w:rPr>
      </w:pPr>
      <w:r w:rsidRPr="00593519">
        <w:rPr>
          <w:b/>
          <w:lang w:eastAsia="ar-SA"/>
        </w:rPr>
        <w:t>void display_and_save_statistics(char *,TreeNodePtr [])</w:t>
      </w:r>
      <w:r>
        <w:rPr>
          <w:b/>
          <w:lang w:eastAsia="ar-SA"/>
        </w:rPr>
        <w:t xml:space="preserve"> </w:t>
      </w:r>
      <w:r w:rsidRPr="006B2D03">
        <w:rPr>
          <w:b/>
          <w:lang w:eastAsia="ar-SA"/>
        </w:rPr>
        <w:t>function</w:t>
      </w:r>
      <w:r>
        <w:rPr>
          <w:lang w:eastAsia="ar-SA"/>
        </w:rPr>
        <w:t>: : main() function will send two arguments to this function while calling it. The first argument is a string representing a file name. The second argument is an array, whose elements are pointers to the root nodes of different binary search trees (each tree contains nodes for students registered to the same section).</w:t>
      </w:r>
      <w:r w:rsidR="007579F2">
        <w:rPr>
          <w:lang w:eastAsia="ar-SA"/>
        </w:rPr>
        <w:t xml:space="preserve"> </w:t>
      </w:r>
      <w:r w:rsidR="007579F2">
        <w:rPr>
          <w:b/>
          <w:lang w:eastAsia="ar-SA"/>
        </w:rPr>
        <w:t xml:space="preserve">JOB OF FUNCTION: </w:t>
      </w:r>
      <w:r w:rsidR="007579F2">
        <w:rPr>
          <w:lang w:eastAsia="ar-SA"/>
        </w:rPr>
        <w:t xml:space="preserve">It will display the statistics such as </w:t>
      </w:r>
      <w:r w:rsidR="007579F2">
        <w:rPr>
          <w:lang w:eastAsia="ar-SA"/>
        </w:rPr>
        <w:lastRenderedPageBreak/>
        <w:t xml:space="preserve">number of leaf nodes in each section’s tree, average of grades in the leaf nodes for each section’s tree, maximum and minimum of grades of students (nodes) in each section’s tree on a separate line on the user screen. Averages will be displayed by using 2 digits precision after decimal point. A sample user screen will be given. This function will call other functions to compute the statistics. This function will create a sequential access file (text file) whose name is sent by main() function. It will write the statistics to the text file in a similar format that is used to display this information on user screen. A sample data file created by calling this function will be given to you (FAIK_YAREN_STATISTICS.txt). </w:t>
      </w:r>
      <w:r w:rsidR="007579F2" w:rsidRPr="006B2D03">
        <w:rPr>
          <w:b/>
          <w:lang w:eastAsia="ar-SA"/>
        </w:rPr>
        <w:t>(OF COURSE YOUR PROGRAM WILL PRODUCE A DIFFERENT DATA FILE!)</w:t>
      </w:r>
    </w:p>
    <w:p w:rsidR="00AD0C1F" w:rsidRPr="00AD0C1F" w:rsidRDefault="00AD0C1F" w:rsidP="00AD0C1F">
      <w:pPr>
        <w:pStyle w:val="ListParagraph"/>
        <w:numPr>
          <w:ilvl w:val="0"/>
          <w:numId w:val="17"/>
        </w:numPr>
        <w:suppressAutoHyphens/>
        <w:jc w:val="both"/>
        <w:rPr>
          <w:b/>
          <w:lang w:eastAsia="ar-SA"/>
        </w:rPr>
      </w:pPr>
      <w:r w:rsidRPr="00AD0C1F">
        <w:rPr>
          <w:b/>
          <w:lang w:eastAsia="ar-SA"/>
        </w:rPr>
        <w:t>void inOrder(TreeNodePtr , FILE *) function:</w:t>
      </w:r>
      <w:r>
        <w:rPr>
          <w:lang w:eastAsia="ar-SA"/>
        </w:rPr>
        <w:t xml:space="preserve"> save_ordered_sections() function will send two arguments to this function while calling it. The first argument is a pointer to the root node of a binary search tree. Its type is TreeNodePtr. The second argument is a file pointer to a text file that is opened in save_ordered_sections() function. </w:t>
      </w:r>
      <w:r w:rsidRPr="00857979">
        <w:rPr>
          <w:b/>
          <w:lang w:eastAsia="ar-SA"/>
        </w:rPr>
        <w:t>JOB OF FUNCTION</w:t>
      </w:r>
      <w:r>
        <w:rPr>
          <w:b/>
          <w:lang w:eastAsia="ar-SA"/>
        </w:rPr>
        <w:t xml:space="preserve">: </w:t>
      </w:r>
      <w:r>
        <w:rPr>
          <w:lang w:eastAsia="ar-SA"/>
        </w:rPr>
        <w:t>This function will perform inorder traversal of the binary search tree and write all the information stored in “data” members of the nodes visited to the file</w:t>
      </w:r>
      <w:r w:rsidR="00615EAC">
        <w:rPr>
          <w:lang w:eastAsia="ar-SA"/>
        </w:rPr>
        <w:t xml:space="preserve"> pointed by its second argument</w:t>
      </w:r>
      <w:r>
        <w:rPr>
          <w:lang w:eastAsia="ar-SA"/>
        </w:rPr>
        <w:t>.</w:t>
      </w:r>
      <w:r w:rsidR="00615EAC">
        <w:rPr>
          <w:lang w:eastAsia="ar-SA"/>
        </w:rPr>
        <w:t xml:space="preserve"> (</w:t>
      </w:r>
      <w:r w:rsidR="00615EAC" w:rsidRPr="000D73B2">
        <w:rPr>
          <w:b/>
          <w:lang w:eastAsia="ar-SA"/>
        </w:rPr>
        <w:t>NOTE: THIS FUNCTION WILL BE RECURSIVE!</w:t>
      </w:r>
      <w:r w:rsidR="00615EAC">
        <w:rPr>
          <w:lang w:eastAsia="ar-SA"/>
        </w:rPr>
        <w:t>)</w:t>
      </w:r>
      <w:r>
        <w:rPr>
          <w:lang w:eastAsia="ar-SA"/>
        </w:rPr>
        <w:t xml:space="preserve"> </w:t>
      </w:r>
    </w:p>
    <w:p w:rsidR="00AC35E1" w:rsidRDefault="00615EAC" w:rsidP="00CC40B0">
      <w:pPr>
        <w:pStyle w:val="ListParagraph"/>
        <w:numPr>
          <w:ilvl w:val="0"/>
          <w:numId w:val="17"/>
        </w:numPr>
        <w:suppressAutoHyphens/>
        <w:jc w:val="both"/>
        <w:rPr>
          <w:b/>
          <w:lang w:eastAsia="ar-SA"/>
        </w:rPr>
      </w:pPr>
      <w:r w:rsidRPr="00615EAC">
        <w:rPr>
          <w:b/>
          <w:lang w:eastAsia="ar-SA"/>
        </w:rPr>
        <w:t>void save_ordered_</w:t>
      </w:r>
      <w:r>
        <w:rPr>
          <w:b/>
          <w:lang w:eastAsia="ar-SA"/>
        </w:rPr>
        <w:t>sections(char *,TreeNodePtr [])</w:t>
      </w:r>
      <w:r w:rsidR="006B2D03" w:rsidRPr="006B2D03">
        <w:rPr>
          <w:b/>
          <w:lang w:eastAsia="ar-SA"/>
        </w:rPr>
        <w:t xml:space="preserve"> function</w:t>
      </w:r>
      <w:r>
        <w:rPr>
          <w:lang w:eastAsia="ar-SA"/>
        </w:rPr>
        <w:t>: main() function will send two</w:t>
      </w:r>
      <w:r w:rsidR="006B2D03">
        <w:rPr>
          <w:lang w:eastAsia="ar-SA"/>
        </w:rPr>
        <w:t xml:space="preserve"> arguments to this function while calling it. The first argument is a string representing a file name. </w:t>
      </w:r>
      <w:r>
        <w:rPr>
          <w:lang w:eastAsia="ar-SA"/>
        </w:rPr>
        <w:t xml:space="preserve">The second argument is an array, whose elements are pointers to the root nodes of different binary search trees (each tree contains nodes for students registered to the same section). </w:t>
      </w:r>
      <w:r w:rsidR="00AF041C" w:rsidRPr="00857979">
        <w:rPr>
          <w:b/>
          <w:lang w:eastAsia="ar-SA"/>
        </w:rPr>
        <w:t>JOB OF FUNCTION</w:t>
      </w:r>
      <w:r w:rsidR="00AF041C">
        <w:rPr>
          <w:b/>
          <w:lang w:eastAsia="ar-SA"/>
        </w:rPr>
        <w:t xml:space="preserve">: </w:t>
      </w:r>
      <w:r>
        <w:rPr>
          <w:lang w:eastAsia="ar-SA"/>
        </w:rPr>
        <w:t>This function</w:t>
      </w:r>
      <w:r w:rsidR="004C44E6">
        <w:rPr>
          <w:lang w:eastAsia="ar-SA"/>
        </w:rPr>
        <w:t xml:space="preserve"> will create a sequential access file (text file) whose name is sent by main() function. It will write </w:t>
      </w:r>
      <w:r>
        <w:rPr>
          <w:lang w:eastAsia="ar-SA"/>
        </w:rPr>
        <w:t xml:space="preserve">the inorder traversals of the trees of different sections to this file by calling inOrder() function. </w:t>
      </w:r>
      <w:r w:rsidR="00CC40B0">
        <w:rPr>
          <w:lang w:eastAsia="ar-SA"/>
        </w:rPr>
        <w:t xml:space="preserve">Inorder traversal of first section’s tree will be written to the file first, then inorder traversal of the second section’s tree will be written and so on. </w:t>
      </w:r>
      <w:r w:rsidR="00AC35E1">
        <w:rPr>
          <w:lang w:eastAsia="ar-SA"/>
        </w:rPr>
        <w:t xml:space="preserve">A sample data file created by calling this function will be given to you (FAIK_YAREN_SORTED.txt). </w:t>
      </w:r>
      <w:r w:rsidR="00AC35E1" w:rsidRPr="006B2D03">
        <w:rPr>
          <w:b/>
          <w:lang w:eastAsia="ar-SA"/>
        </w:rPr>
        <w:t>(OF COURSE YOUR PROGRAM WILL PRODUCE A DIFFERENT DATA FILE!)</w:t>
      </w:r>
    </w:p>
    <w:p w:rsidR="00F87AC9" w:rsidRPr="001E3A9D" w:rsidRDefault="00F87AC9" w:rsidP="00F87AC9">
      <w:pPr>
        <w:pStyle w:val="ListParagraph"/>
        <w:numPr>
          <w:ilvl w:val="0"/>
          <w:numId w:val="17"/>
        </w:numPr>
        <w:suppressAutoHyphens/>
        <w:jc w:val="both"/>
        <w:rPr>
          <w:b/>
          <w:lang w:eastAsia="ar-SA"/>
        </w:rPr>
      </w:pPr>
      <w:r>
        <w:rPr>
          <w:b/>
          <w:lang w:eastAsia="ar-SA"/>
        </w:rPr>
        <w:t>main() function:</w:t>
      </w:r>
      <w:r w:rsidR="005A6D32">
        <w:rPr>
          <w:lang w:eastAsia="ar-SA"/>
        </w:rPr>
        <w:t xml:space="preserve"> An array of TreeNodePtr type will be declared with 6</w:t>
      </w:r>
      <w:r>
        <w:rPr>
          <w:lang w:eastAsia="ar-SA"/>
        </w:rPr>
        <w:t xml:space="preserve"> elements (</w:t>
      </w:r>
      <w:r w:rsidR="005A6D32">
        <w:rPr>
          <w:lang w:eastAsia="ar-SA"/>
        </w:rPr>
        <w:t>since the students in the data file are registered to six different sections</w:t>
      </w:r>
      <w:r>
        <w:rPr>
          <w:lang w:eastAsia="ar-SA"/>
        </w:rPr>
        <w:t>). The program will ask the user to enter his / her name in “NAME_SURNAME” format.</w:t>
      </w:r>
      <w:r w:rsidR="002E3C25">
        <w:rPr>
          <w:lang w:eastAsia="ar-SA"/>
        </w:rPr>
        <w:t xml:space="preserve"> (Here you will enter YOURNAME_YOURSURNAME when you run your program. So your program will open file “YOURNAME_YOURSURNAME.bin” by calling read_student_database() function.)</w:t>
      </w:r>
      <w:r>
        <w:rPr>
          <w:lang w:eastAsia="ar-SA"/>
        </w:rPr>
        <w:t xml:space="preserve"> Then it will create file name as “NAME_SURNAME.bin”. </w:t>
      </w:r>
      <w:r w:rsidR="007F2839">
        <w:rPr>
          <w:lang w:eastAsia="ar-SA"/>
        </w:rPr>
        <w:t>It wi</w:t>
      </w:r>
      <w:r w:rsidR="005A6D32">
        <w:rPr>
          <w:lang w:eastAsia="ar-SA"/>
        </w:rPr>
        <w:t xml:space="preserve">ll call read_student_database() function. </w:t>
      </w:r>
      <w:r w:rsidR="002E3C25">
        <w:rPr>
          <w:lang w:eastAsia="ar-SA"/>
        </w:rPr>
        <w:t>Then it will create the string “NAME_SURNAME_STATISTICS.txt” and send this as the first argument to display_and_save_statistics() function. It will then create the string “NAME_SURNAME_SORTED.txt” and send this as</w:t>
      </w:r>
      <w:r w:rsidR="005A6D32">
        <w:rPr>
          <w:lang w:eastAsia="ar-SA"/>
        </w:rPr>
        <w:t xml:space="preserve"> the first argument to save_ordered_sections</w:t>
      </w:r>
      <w:r w:rsidR="002E3C25">
        <w:rPr>
          <w:lang w:eastAsia="ar-SA"/>
        </w:rPr>
        <w:t xml:space="preserve">() function. </w:t>
      </w:r>
      <w:r w:rsidR="00D9704E">
        <w:rPr>
          <w:lang w:eastAsia="ar-SA"/>
        </w:rPr>
        <w:t>The program wi</w:t>
      </w:r>
      <w:r w:rsidR="005A6D32">
        <w:rPr>
          <w:lang w:eastAsia="ar-SA"/>
        </w:rPr>
        <w:t>ll end after returning from save_ordered_sections</w:t>
      </w:r>
      <w:r w:rsidR="00D9704E">
        <w:rPr>
          <w:lang w:eastAsia="ar-SA"/>
        </w:rPr>
        <w:t>() function. A sample user screen is given below:</w:t>
      </w:r>
    </w:p>
    <w:p w:rsidR="001E3A9D" w:rsidRDefault="001E3A9D" w:rsidP="001E3A9D">
      <w:pPr>
        <w:pStyle w:val="ListParagraph"/>
        <w:suppressAutoHyphens/>
        <w:jc w:val="both"/>
        <w:rPr>
          <w:b/>
          <w:lang w:eastAsia="ar-SA"/>
        </w:rPr>
      </w:pPr>
    </w:p>
    <w:p w:rsidR="001E3A9D" w:rsidRPr="00D9704E" w:rsidRDefault="001E3A9D" w:rsidP="001E3A9D">
      <w:pPr>
        <w:pStyle w:val="ListParagraph"/>
        <w:suppressAutoHyphens/>
        <w:jc w:val="both"/>
        <w:rPr>
          <w:b/>
          <w:lang w:eastAsia="ar-SA"/>
        </w:rPr>
      </w:pPr>
      <w:r>
        <w:rPr>
          <w:b/>
          <w:noProof/>
          <w:lang w:eastAsia="tr-TR"/>
        </w:rPr>
        <w:drawing>
          <wp:inline distT="0" distB="0" distL="0" distR="0">
            <wp:extent cx="612457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2.jpg"/>
                    <pic:cNvPicPr/>
                  </pic:nvPicPr>
                  <pic:blipFill>
                    <a:blip r:embed="rId9">
                      <a:extLst>
                        <a:ext uri="{28A0092B-C50C-407E-A947-70E740481C1C}">
                          <a14:useLocalDpi xmlns:a14="http://schemas.microsoft.com/office/drawing/2010/main" val="0"/>
                        </a:ext>
                      </a:extLst>
                    </a:blip>
                    <a:stretch>
                      <a:fillRect/>
                    </a:stretch>
                  </pic:blipFill>
                  <pic:spPr>
                    <a:xfrm>
                      <a:off x="0" y="0"/>
                      <a:ext cx="6124575" cy="2514600"/>
                    </a:xfrm>
                    <a:prstGeom prst="rect">
                      <a:avLst/>
                    </a:prstGeom>
                  </pic:spPr>
                </pic:pic>
              </a:graphicData>
            </a:graphic>
          </wp:inline>
        </w:drawing>
      </w:r>
    </w:p>
    <w:p w:rsidR="00D9704E" w:rsidRDefault="00D9704E" w:rsidP="00D9704E">
      <w:pPr>
        <w:suppressAutoHyphens/>
        <w:ind w:left="360"/>
        <w:jc w:val="both"/>
        <w:rPr>
          <w:b/>
          <w:lang w:eastAsia="ar-SA"/>
        </w:rPr>
      </w:pPr>
    </w:p>
    <w:p w:rsidR="00D22D0B" w:rsidRDefault="00D22D0B" w:rsidP="00D22D0B">
      <w:pPr>
        <w:suppressAutoHyphens/>
        <w:jc w:val="both"/>
        <w:rPr>
          <w:lang w:eastAsia="ar-SA"/>
        </w:rPr>
      </w:pPr>
    </w:p>
    <w:p w:rsidR="005B033C" w:rsidRDefault="005B033C" w:rsidP="005B033C">
      <w:pPr>
        <w:suppressAutoHyphens/>
        <w:jc w:val="center"/>
        <w:rPr>
          <w:b/>
          <w:lang w:eastAsia="ar-SA"/>
        </w:rPr>
      </w:pPr>
      <w:r>
        <w:rPr>
          <w:b/>
          <w:lang w:eastAsia="ar-SA"/>
        </w:rPr>
        <w:t>G</w:t>
      </w:r>
      <w:r w:rsidR="001E3A9D">
        <w:rPr>
          <w:b/>
          <w:lang w:eastAsia="ar-SA"/>
        </w:rPr>
        <w:t>RADING CRITERIA FOR YOUR FINAL</w:t>
      </w:r>
      <w:r>
        <w:rPr>
          <w:b/>
          <w:lang w:eastAsia="ar-SA"/>
        </w:rPr>
        <w:t xml:space="preserve"> PROJECT</w:t>
      </w:r>
    </w:p>
    <w:p w:rsidR="005B033C" w:rsidRDefault="005B033C" w:rsidP="005B033C">
      <w:pPr>
        <w:suppressAutoHyphens/>
        <w:jc w:val="center"/>
        <w:rPr>
          <w:b/>
          <w:lang w:eastAsia="ar-SA"/>
        </w:rPr>
      </w:pPr>
    </w:p>
    <w:p w:rsidR="005B033C" w:rsidRDefault="005441D7" w:rsidP="005441D7">
      <w:pPr>
        <w:pStyle w:val="ListParagraph"/>
        <w:numPr>
          <w:ilvl w:val="0"/>
          <w:numId w:val="20"/>
        </w:numPr>
        <w:suppressAutoHyphens/>
        <w:jc w:val="both"/>
        <w:rPr>
          <w:lang w:eastAsia="ar-SA"/>
        </w:rPr>
      </w:pPr>
      <w:r>
        <w:rPr>
          <w:lang w:eastAsia="ar-SA"/>
        </w:rPr>
        <w:t>Your code: 50 points</w:t>
      </w:r>
    </w:p>
    <w:p w:rsidR="005441D7" w:rsidRDefault="005441D7" w:rsidP="005441D7">
      <w:pPr>
        <w:pStyle w:val="ListParagraph"/>
        <w:numPr>
          <w:ilvl w:val="0"/>
          <w:numId w:val="20"/>
        </w:numPr>
        <w:suppressAutoHyphens/>
        <w:jc w:val="both"/>
        <w:rPr>
          <w:lang w:eastAsia="ar-SA"/>
        </w:rPr>
      </w:pPr>
      <w:r>
        <w:rPr>
          <w:lang w:eastAsia="ar-SA"/>
        </w:rPr>
        <w:t>Indentation and comments in your code: 5 points.</w:t>
      </w:r>
    </w:p>
    <w:p w:rsidR="005441D7" w:rsidRDefault="005441D7" w:rsidP="005441D7">
      <w:pPr>
        <w:pStyle w:val="ListParagraph"/>
        <w:numPr>
          <w:ilvl w:val="0"/>
          <w:numId w:val="20"/>
        </w:numPr>
        <w:suppressAutoHyphens/>
        <w:jc w:val="both"/>
        <w:rPr>
          <w:lang w:eastAsia="ar-SA"/>
        </w:rPr>
      </w:pPr>
      <w:r>
        <w:rPr>
          <w:lang w:eastAsia="ar-SA"/>
        </w:rPr>
        <w:t xml:space="preserve">“YOURNAME_YOURSURNAME_STATISTICS.txt” file: 20 points. </w:t>
      </w:r>
    </w:p>
    <w:p w:rsidR="005441D7" w:rsidRDefault="005441D7" w:rsidP="005441D7">
      <w:pPr>
        <w:pStyle w:val="ListParagraph"/>
        <w:numPr>
          <w:ilvl w:val="0"/>
          <w:numId w:val="20"/>
        </w:numPr>
        <w:suppressAutoHyphens/>
        <w:jc w:val="both"/>
        <w:rPr>
          <w:lang w:eastAsia="ar-SA"/>
        </w:rPr>
      </w:pPr>
      <w:r>
        <w:rPr>
          <w:lang w:eastAsia="ar-SA"/>
        </w:rPr>
        <w:t>“YOURNAME_YOURSURNAME_SORTED.txt” file: 25 points.</w:t>
      </w:r>
    </w:p>
    <w:p w:rsidR="005441D7" w:rsidRDefault="005441D7" w:rsidP="005441D7">
      <w:pPr>
        <w:suppressAutoHyphens/>
        <w:jc w:val="both"/>
        <w:rPr>
          <w:lang w:eastAsia="ar-SA"/>
        </w:rPr>
      </w:pPr>
    </w:p>
    <w:p w:rsidR="00197E77" w:rsidRDefault="005441D7" w:rsidP="005441D7">
      <w:pPr>
        <w:suppressAutoHyphens/>
        <w:jc w:val="both"/>
        <w:rPr>
          <w:lang w:eastAsia="ar-SA"/>
        </w:rPr>
      </w:pPr>
      <w:r>
        <w:rPr>
          <w:lang w:eastAsia="ar-SA"/>
        </w:rPr>
        <w:t>You will download and use the file named</w:t>
      </w:r>
      <w:r w:rsidR="00197E77">
        <w:rPr>
          <w:lang w:eastAsia="ar-SA"/>
        </w:rPr>
        <w:t xml:space="preserve"> “</w:t>
      </w:r>
      <w:r w:rsidR="00197E77" w:rsidRPr="00A643B5">
        <w:rPr>
          <w:b/>
          <w:lang w:eastAsia="ar-SA"/>
        </w:rPr>
        <w:t>YOURNAME_YOURSURNAME.bin</w:t>
      </w:r>
      <w:r w:rsidR="00197E77">
        <w:rPr>
          <w:lang w:eastAsia="ar-SA"/>
        </w:rPr>
        <w:t>” as datafile for your program.</w:t>
      </w:r>
      <w:r w:rsidR="008F13CA">
        <w:rPr>
          <w:lang w:eastAsia="ar-SA"/>
        </w:rPr>
        <w:t xml:space="preserve"> </w:t>
      </w:r>
      <w:r w:rsidR="008F13CA" w:rsidRPr="00A643B5">
        <w:rPr>
          <w:b/>
          <w:u w:val="single"/>
          <w:lang w:eastAsia="ar-SA"/>
        </w:rPr>
        <w:t>This is the same file that was used in your midterm project</w:t>
      </w:r>
      <w:r w:rsidR="008F13CA">
        <w:rPr>
          <w:lang w:eastAsia="ar-SA"/>
        </w:rPr>
        <w:t>.</w:t>
      </w:r>
    </w:p>
    <w:p w:rsidR="005441D7" w:rsidRDefault="005441D7" w:rsidP="005441D7">
      <w:pPr>
        <w:suppressAutoHyphens/>
        <w:jc w:val="both"/>
        <w:rPr>
          <w:lang w:eastAsia="ar-SA"/>
        </w:rPr>
      </w:pPr>
      <w:r>
        <w:rPr>
          <w:lang w:eastAsia="ar-SA"/>
        </w:rPr>
        <w:t xml:space="preserve"> You will upload your code (Yourname_Yours</w:t>
      </w:r>
      <w:r w:rsidR="008F13CA">
        <w:rPr>
          <w:lang w:eastAsia="ar-SA"/>
        </w:rPr>
        <w:t>urname_Yourstudentnumber_Fin</w:t>
      </w:r>
      <w:bookmarkStart w:id="0" w:name="_GoBack"/>
      <w:bookmarkEnd w:id="0"/>
      <w:r w:rsidR="008F13CA">
        <w:rPr>
          <w:lang w:eastAsia="ar-SA"/>
        </w:rPr>
        <w:t>al</w:t>
      </w:r>
      <w:r>
        <w:rPr>
          <w:lang w:eastAsia="ar-SA"/>
        </w:rPr>
        <w:t>.cpp file), “YOURNAME_YOURSURNAME_STATISTICS.txt” file created by your program and “YOURNAME_YOURSURNAME_SORTED.txt” file created by your program.</w:t>
      </w:r>
    </w:p>
    <w:p w:rsidR="00197E77" w:rsidRDefault="00486734" w:rsidP="005441D7">
      <w:pPr>
        <w:suppressAutoHyphens/>
        <w:jc w:val="both"/>
        <w:rPr>
          <w:lang w:eastAsia="ar-SA"/>
        </w:rPr>
      </w:pPr>
      <w:r>
        <w:rPr>
          <w:lang w:eastAsia="ar-SA"/>
        </w:rPr>
        <w:t xml:space="preserve">NOTE: You are given sample files FAIK_YAREN_STATISTICS.txt and FAIK_YAREN_SORTED.txt . Your program will produce files using same formats as in these files. </w:t>
      </w:r>
      <w:r w:rsidRPr="00486734">
        <w:rPr>
          <w:b/>
          <w:lang w:eastAsia="ar-SA"/>
        </w:rPr>
        <w:t>So inspect these files and use the same format for your own files</w:t>
      </w:r>
      <w:r>
        <w:rPr>
          <w:lang w:eastAsia="ar-SA"/>
        </w:rPr>
        <w:t>. (Remember that 45 points of your grade will be evaluated from these files!) For example, in FA</w:t>
      </w:r>
      <w:r w:rsidR="00905909">
        <w:rPr>
          <w:lang w:eastAsia="ar-SA"/>
        </w:rPr>
        <w:t>IK_YAREN_SORTED.txt file the fif</w:t>
      </w:r>
      <w:r>
        <w:rPr>
          <w:lang w:eastAsia="ar-SA"/>
        </w:rPr>
        <w:t>th column represents s</w:t>
      </w:r>
      <w:r w:rsidR="00905909">
        <w:rPr>
          <w:lang w:eastAsia="ar-SA"/>
        </w:rPr>
        <w:t>t_class member values, the six</w:t>
      </w:r>
      <w:r>
        <w:rPr>
          <w:lang w:eastAsia="ar-SA"/>
        </w:rPr>
        <w:t xml:space="preserve">th column represents Section member values of records. </w:t>
      </w:r>
    </w:p>
    <w:p w:rsidR="00905909" w:rsidRDefault="00905909" w:rsidP="005441D7">
      <w:pPr>
        <w:suppressAutoHyphens/>
        <w:jc w:val="both"/>
        <w:rPr>
          <w:lang w:eastAsia="ar-SA"/>
        </w:rPr>
      </w:pPr>
    </w:p>
    <w:p w:rsidR="002D0E7F" w:rsidRDefault="002D0E7F" w:rsidP="002D0E7F">
      <w:pPr>
        <w:suppressAutoHyphens/>
        <w:jc w:val="center"/>
        <w:rPr>
          <w:b/>
          <w:lang w:eastAsia="ar-SA"/>
        </w:rPr>
      </w:pPr>
      <w:r w:rsidRPr="002D0E7F">
        <w:rPr>
          <w:b/>
          <w:lang w:eastAsia="ar-SA"/>
        </w:rPr>
        <w:t>IMPORTANT NOTES</w:t>
      </w:r>
    </w:p>
    <w:p w:rsidR="002D0E7F" w:rsidRPr="002D0E7F" w:rsidRDefault="002D0E7F" w:rsidP="002D0E7F">
      <w:pPr>
        <w:suppressAutoHyphens/>
        <w:jc w:val="center"/>
        <w:rPr>
          <w:b/>
          <w:lang w:eastAsia="ar-SA"/>
        </w:rPr>
      </w:pPr>
    </w:p>
    <w:p w:rsidR="00905909" w:rsidRDefault="002D0E7F" w:rsidP="002D0E7F">
      <w:pPr>
        <w:pStyle w:val="ListParagraph"/>
        <w:numPr>
          <w:ilvl w:val="0"/>
          <w:numId w:val="21"/>
        </w:numPr>
        <w:suppressAutoHyphens/>
        <w:jc w:val="both"/>
        <w:rPr>
          <w:lang w:val="en-US"/>
        </w:rPr>
      </w:pPr>
      <w:r w:rsidRPr="002D0E7F">
        <w:rPr>
          <w:b/>
          <w:lang w:val="en-US"/>
        </w:rPr>
        <w:t>DO NOT CHANGE THE STRUCTURE</w:t>
      </w:r>
      <w:r>
        <w:rPr>
          <w:b/>
          <w:lang w:val="en-US"/>
        </w:rPr>
        <w:t>S</w:t>
      </w:r>
      <w:r w:rsidRPr="002D0E7F">
        <w:rPr>
          <w:b/>
          <w:lang w:val="en-US"/>
        </w:rPr>
        <w:t xml:space="preserve"> AND FUNCTION PROTOTYPE</w:t>
      </w:r>
      <w:r>
        <w:rPr>
          <w:b/>
          <w:lang w:val="en-US"/>
        </w:rPr>
        <w:t>S</w:t>
      </w:r>
      <w:r w:rsidRPr="002D0E7F">
        <w:rPr>
          <w:b/>
          <w:lang w:val="en-US"/>
        </w:rPr>
        <w:t>! OTHERWISE YOUR SOLUTION WILL NOT BE GRADED!</w:t>
      </w:r>
    </w:p>
    <w:p w:rsidR="002D0E7F" w:rsidRPr="002D0E7F" w:rsidRDefault="002D0E7F" w:rsidP="002D0E7F">
      <w:pPr>
        <w:pStyle w:val="ListParagraph"/>
        <w:numPr>
          <w:ilvl w:val="0"/>
          <w:numId w:val="21"/>
        </w:numPr>
        <w:suppressAutoHyphens/>
        <w:jc w:val="both"/>
        <w:rPr>
          <w:lang w:val="en-US"/>
        </w:rPr>
      </w:pPr>
      <w:r>
        <w:rPr>
          <w:b/>
          <w:lang w:val="en-US"/>
        </w:rPr>
        <w:t>FOR RECURSIVE FUNCTIONS, IF YOU WRITE A FUNCTION, WHICH IS NOT RECURSIVE OR IF YOU USE LOOPS IN YOUR FUNCTION, IT WILL NOT BE GRADED!</w:t>
      </w:r>
    </w:p>
    <w:p w:rsidR="002D0E7F" w:rsidRPr="004E7BD1" w:rsidRDefault="00840DA7" w:rsidP="002D0E7F">
      <w:pPr>
        <w:pStyle w:val="ListParagraph"/>
        <w:numPr>
          <w:ilvl w:val="0"/>
          <w:numId w:val="21"/>
        </w:numPr>
        <w:suppressAutoHyphens/>
        <w:jc w:val="both"/>
        <w:rPr>
          <w:lang w:val="en-US"/>
        </w:rPr>
      </w:pPr>
      <w:r>
        <w:rPr>
          <w:b/>
          <w:lang w:val="en-US"/>
        </w:rPr>
        <w:t xml:space="preserve">YOU ARE EXPECTED TO DO YOUR PROJECT YOURSELF! ALTHOUGH IT IS FORBIDDEN, </w:t>
      </w:r>
      <w:r w:rsidR="002D0E7F" w:rsidRPr="00564E25">
        <w:rPr>
          <w:b/>
          <w:u w:val="single"/>
          <w:lang w:val="en-US"/>
        </w:rPr>
        <w:t xml:space="preserve">IF YOU </w:t>
      </w:r>
      <w:r w:rsidRPr="00564E25">
        <w:rPr>
          <w:b/>
          <w:u w:val="single"/>
          <w:lang w:val="en-US"/>
        </w:rPr>
        <w:t xml:space="preserve">STUDY TOGETHER WITH ONE OR MORE </w:t>
      </w:r>
      <w:r w:rsidR="00564E25" w:rsidRPr="00564E25">
        <w:rPr>
          <w:b/>
          <w:u w:val="single"/>
          <w:lang w:val="en-US"/>
        </w:rPr>
        <w:t xml:space="preserve">(AT MOST THREE) </w:t>
      </w:r>
      <w:r w:rsidRPr="00564E25">
        <w:rPr>
          <w:b/>
          <w:u w:val="single"/>
          <w:lang w:val="en-US"/>
        </w:rPr>
        <w:t xml:space="preserve">STUDENTS </w:t>
      </w:r>
      <w:r w:rsidR="00564E25" w:rsidRPr="00564E25">
        <w:rPr>
          <w:b/>
          <w:u w:val="single"/>
          <w:lang w:val="en-US"/>
        </w:rPr>
        <w:t xml:space="preserve">(OTHER THAN YOU) </w:t>
      </w:r>
      <w:r w:rsidRPr="00564E25">
        <w:rPr>
          <w:b/>
          <w:u w:val="single"/>
          <w:lang w:val="en-US"/>
        </w:rPr>
        <w:t>ON THE PROJECT THEN YOU HAVE TO GIVE REFERENCE TO (GIVE THE NAMES OF) ALL THESE STUDENTS.</w:t>
      </w:r>
      <w:r>
        <w:rPr>
          <w:b/>
          <w:lang w:val="en-US"/>
        </w:rPr>
        <w:t xml:space="preserve"> ALL THE STUDENTS STUDYING TOGETHER (IN OTHER WORDS CHEATING) WILL BE GRADED OVER 75, NOT 100. IF YOU CLAIM THAT YOU HAVE STUDIED ON YOUR PROJECT ALONE, AND AFTER INSPECTING YOUR PROJECTS WE FIND THAT YOU HAVE CHEATED, </w:t>
      </w:r>
      <w:r w:rsidRPr="00564E25">
        <w:rPr>
          <w:b/>
          <w:u w:val="single"/>
          <w:lang w:val="en-US"/>
        </w:rPr>
        <w:t>THEN YOU WILL GET ZERO AS FINAL PROJECT GRADE!</w:t>
      </w:r>
      <w:r>
        <w:rPr>
          <w:b/>
          <w:lang w:val="en-US"/>
        </w:rPr>
        <w:t xml:space="preserve">  </w:t>
      </w:r>
    </w:p>
    <w:p w:rsidR="004E7BD1" w:rsidRPr="004E7BD1" w:rsidRDefault="004E7BD1" w:rsidP="002D0E7F">
      <w:pPr>
        <w:pStyle w:val="ListParagraph"/>
        <w:numPr>
          <w:ilvl w:val="0"/>
          <w:numId w:val="21"/>
        </w:numPr>
        <w:suppressAutoHyphens/>
        <w:jc w:val="both"/>
        <w:rPr>
          <w:lang w:val="en-US"/>
        </w:rPr>
      </w:pPr>
      <w:r>
        <w:rPr>
          <w:b/>
          <w:lang w:val="en-US"/>
        </w:rPr>
        <w:t>YOU WILL ADD COMMENT LINES IN THE BEGINNING OF YOUR PROGRAM SUCH AS:</w:t>
      </w:r>
      <w:r w:rsidR="00564E25">
        <w:rPr>
          <w:b/>
          <w:lang w:val="en-US"/>
        </w:rPr>
        <w:t xml:space="preserve"> </w:t>
      </w:r>
    </w:p>
    <w:p w:rsidR="004E7BD1" w:rsidRPr="00564E25" w:rsidRDefault="004E7BD1" w:rsidP="00564E25">
      <w:pPr>
        <w:pStyle w:val="ListParagraph"/>
        <w:suppressAutoHyphens/>
        <w:jc w:val="both"/>
        <w:rPr>
          <w:b/>
          <w:lang w:val="en-US"/>
        </w:rPr>
      </w:pPr>
      <w:r>
        <w:rPr>
          <w:b/>
          <w:lang w:val="en-US"/>
        </w:rPr>
        <w:t xml:space="preserve">//I CLAIM THAT I HAVE WRITTEN ALL PARTS OF THE FINAL PROJECT </w:t>
      </w:r>
      <w:r w:rsidR="00564E25">
        <w:rPr>
          <w:b/>
          <w:lang w:val="en-US"/>
        </w:rPr>
        <w:t>//</w:t>
      </w:r>
      <w:r>
        <w:rPr>
          <w:b/>
          <w:lang w:val="en-US"/>
        </w:rPr>
        <w:t xml:space="preserve">CODE MYSELF. THE TEXT FILES ARE ALSO PRODUCED BY ME. </w:t>
      </w:r>
      <w:proofErr w:type="gramStart"/>
      <w:r>
        <w:rPr>
          <w:b/>
          <w:lang w:val="en-US"/>
        </w:rPr>
        <w:t xml:space="preserve">STUDENT </w:t>
      </w:r>
      <w:r w:rsidR="00564E25">
        <w:rPr>
          <w:b/>
          <w:lang w:val="en-US"/>
        </w:rPr>
        <w:t>//</w:t>
      </w:r>
      <w:r>
        <w:rPr>
          <w:b/>
          <w:lang w:val="en-US"/>
        </w:rPr>
        <w:t>NUMBER NAME SURNAME.</w:t>
      </w:r>
      <w:proofErr w:type="gramEnd"/>
    </w:p>
    <w:p w:rsidR="00564E25" w:rsidRPr="00564E25" w:rsidRDefault="004E7BD1" w:rsidP="00564E25">
      <w:pPr>
        <w:pStyle w:val="ListParagraph"/>
        <w:suppressAutoHyphens/>
        <w:jc w:val="both"/>
        <w:rPr>
          <w:b/>
          <w:lang w:val="en-US"/>
        </w:rPr>
      </w:pPr>
      <w:r>
        <w:rPr>
          <w:b/>
          <w:lang w:val="en-US"/>
        </w:rPr>
        <w:t>OR IN CASE OF GETTING HELP:</w:t>
      </w:r>
      <w:r w:rsidR="00564E25" w:rsidRPr="00564E25">
        <w:rPr>
          <w:b/>
          <w:lang w:val="en-US"/>
        </w:rPr>
        <w:t xml:space="preserve"> </w:t>
      </w:r>
      <w:r w:rsidR="00564E25">
        <w:rPr>
          <w:b/>
          <w:lang w:val="en-US"/>
        </w:rPr>
        <w:t>(</w:t>
      </w:r>
      <w:r w:rsidR="00564E25" w:rsidRPr="00564E25">
        <w:rPr>
          <w:b/>
          <w:u w:val="single"/>
          <w:lang w:val="en-US"/>
        </w:rPr>
        <w:t>A GROUP WITH 5 OR MORE STUDENTS WILL ALL GET ZERO</w:t>
      </w:r>
      <w:r w:rsidR="00564E25">
        <w:rPr>
          <w:b/>
          <w:u w:val="single"/>
          <w:lang w:val="en-US"/>
        </w:rPr>
        <w:t xml:space="preserve"> AS FINAL PROJECT GRADE</w:t>
      </w:r>
      <w:r w:rsidR="00564E25" w:rsidRPr="00564E25">
        <w:rPr>
          <w:b/>
          <w:u w:val="single"/>
          <w:lang w:val="en-US"/>
        </w:rPr>
        <w:t>!</w:t>
      </w:r>
      <w:r w:rsidR="00564E25">
        <w:rPr>
          <w:b/>
          <w:lang w:val="en-US"/>
        </w:rPr>
        <w:t>)</w:t>
      </w:r>
    </w:p>
    <w:p w:rsidR="004E7BD1" w:rsidRDefault="004E7BD1" w:rsidP="004E7BD1">
      <w:pPr>
        <w:pStyle w:val="ListParagraph"/>
        <w:suppressAutoHyphens/>
        <w:jc w:val="both"/>
        <w:rPr>
          <w:b/>
          <w:lang w:val="en-US"/>
        </w:rPr>
      </w:pPr>
      <w:r>
        <w:rPr>
          <w:b/>
          <w:lang w:val="en-US"/>
        </w:rPr>
        <w:t xml:space="preserve">//I CLAIM THAT WE HAVE WRITTEN THE FINAL PROJECT CODE </w:t>
      </w:r>
      <w:r w:rsidR="00564E25">
        <w:rPr>
          <w:b/>
          <w:lang w:val="en-US"/>
        </w:rPr>
        <w:t>/</w:t>
      </w:r>
      <w:proofErr w:type="gramStart"/>
      <w:r w:rsidR="00564E25">
        <w:rPr>
          <w:b/>
          <w:lang w:val="en-US"/>
        </w:rPr>
        <w:t>/</w:t>
      </w:r>
      <w:r>
        <w:rPr>
          <w:b/>
          <w:lang w:val="en-US"/>
        </w:rPr>
        <w:t>(</w:t>
      </w:r>
      <w:proofErr w:type="gramEnd"/>
      <w:r>
        <w:rPr>
          <w:b/>
          <w:lang w:val="en-US"/>
        </w:rPr>
        <w:t xml:space="preserve">COMPLETELY OR PARTLY) AND THE TEXT FILES TOGETHER WITH </w:t>
      </w:r>
      <w:r w:rsidR="00564E25">
        <w:rPr>
          <w:b/>
          <w:lang w:val="en-US"/>
        </w:rPr>
        <w:t>//</w:t>
      </w:r>
      <w:r>
        <w:rPr>
          <w:b/>
          <w:lang w:val="en-US"/>
        </w:rPr>
        <w:t xml:space="preserve">THESE STUDENTS: </w:t>
      </w:r>
    </w:p>
    <w:p w:rsidR="004E7BD1" w:rsidRDefault="00564E25" w:rsidP="004E7BD1">
      <w:pPr>
        <w:pStyle w:val="ListParagraph"/>
        <w:suppressAutoHyphens/>
        <w:jc w:val="both"/>
        <w:rPr>
          <w:b/>
          <w:lang w:val="en-US"/>
        </w:rPr>
      </w:pPr>
      <w:r>
        <w:rPr>
          <w:b/>
          <w:lang w:val="en-US"/>
        </w:rPr>
        <w:t>//</w:t>
      </w:r>
      <w:r w:rsidR="004E7BD1">
        <w:rPr>
          <w:b/>
          <w:lang w:val="en-US"/>
        </w:rPr>
        <w:t>YOUR STUDENT NUMBER YOUR NAME YOUR SURNAME</w:t>
      </w:r>
    </w:p>
    <w:p w:rsidR="004E7BD1" w:rsidRDefault="00564E25" w:rsidP="004E7BD1">
      <w:pPr>
        <w:pStyle w:val="ListParagraph"/>
        <w:suppressAutoHyphens/>
        <w:jc w:val="both"/>
        <w:rPr>
          <w:b/>
          <w:lang w:val="en-US"/>
        </w:rPr>
      </w:pPr>
      <w:r>
        <w:rPr>
          <w:b/>
          <w:lang w:val="en-US"/>
        </w:rPr>
        <w:t>//</w:t>
      </w:r>
      <w:r w:rsidR="004E7BD1">
        <w:rPr>
          <w:b/>
          <w:lang w:val="en-US"/>
        </w:rPr>
        <w:t>FRIEND-1 STUDENT NUMBER FRIEND-1 NAME FRIEND-1 SURNAME</w:t>
      </w:r>
    </w:p>
    <w:p w:rsidR="004E7BD1" w:rsidRDefault="00564E25" w:rsidP="004E7BD1">
      <w:pPr>
        <w:pStyle w:val="ListParagraph"/>
        <w:suppressAutoHyphens/>
        <w:jc w:val="both"/>
        <w:rPr>
          <w:b/>
          <w:lang w:val="en-US"/>
        </w:rPr>
      </w:pPr>
      <w:r>
        <w:rPr>
          <w:b/>
          <w:lang w:val="en-US"/>
        </w:rPr>
        <w:t>//</w:t>
      </w:r>
      <w:r w:rsidR="004E7BD1">
        <w:rPr>
          <w:b/>
          <w:lang w:val="en-US"/>
        </w:rPr>
        <w:t>FRIEND-2 STUDENT NUMBER …</w:t>
      </w:r>
    </w:p>
    <w:p w:rsidR="002D0E7F" w:rsidRPr="00564E25" w:rsidRDefault="004E7BD1" w:rsidP="005441D7">
      <w:pPr>
        <w:pStyle w:val="ListParagraph"/>
        <w:numPr>
          <w:ilvl w:val="0"/>
          <w:numId w:val="21"/>
        </w:numPr>
        <w:suppressAutoHyphens/>
        <w:jc w:val="both"/>
        <w:rPr>
          <w:lang w:val="en-US"/>
        </w:rPr>
      </w:pPr>
      <w:r>
        <w:rPr>
          <w:b/>
          <w:lang w:val="en-US"/>
        </w:rPr>
        <w:t>DO NOT COMPRESS THE FILES (ZIP, RAR, ETC</w:t>
      </w:r>
      <w:proofErr w:type="gramStart"/>
      <w:r>
        <w:rPr>
          <w:b/>
          <w:lang w:val="en-US"/>
        </w:rPr>
        <w:t>..)</w:t>
      </w:r>
      <w:proofErr w:type="gramEnd"/>
      <w:r>
        <w:rPr>
          <w:b/>
          <w:lang w:val="en-US"/>
        </w:rPr>
        <w:t xml:space="preserve"> </w:t>
      </w:r>
      <w:r w:rsidR="00C91EF9">
        <w:rPr>
          <w:b/>
          <w:lang w:val="en-US"/>
        </w:rPr>
        <w:t>BEFORE UPLOADING. JUST USE THE FORMATS (.</w:t>
      </w:r>
      <w:proofErr w:type="gramStart"/>
      <w:r w:rsidR="00C91EF9">
        <w:rPr>
          <w:b/>
          <w:lang w:val="en-US"/>
        </w:rPr>
        <w:t>CPP ,</w:t>
      </w:r>
      <w:proofErr w:type="gramEnd"/>
      <w:r w:rsidR="00C91EF9">
        <w:rPr>
          <w:b/>
          <w:lang w:val="en-US"/>
        </w:rPr>
        <w:t xml:space="preserve"> .TXT) EXPLAINED ABOVE, DO NOT USE ANY OTHER FORMAT! OTHERWISE YOUR PROJECT WILL NOT BE GRADED!</w:t>
      </w:r>
    </w:p>
    <w:sectPr w:rsidR="002D0E7F" w:rsidRPr="00564E25" w:rsidSect="002A7411">
      <w:footerReference w:type="default" r:id="rId10"/>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120" w:rsidRDefault="00897120" w:rsidP="00563E56">
      <w:r>
        <w:separator/>
      </w:r>
    </w:p>
  </w:endnote>
  <w:endnote w:type="continuationSeparator" w:id="0">
    <w:p w:rsidR="00897120" w:rsidRDefault="00897120" w:rsidP="00563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0409706"/>
      <w:docPartObj>
        <w:docPartGallery w:val="Page Numbers (Bottom of Page)"/>
        <w:docPartUnique/>
      </w:docPartObj>
    </w:sdtPr>
    <w:sdtEndPr/>
    <w:sdtContent>
      <w:p w:rsidR="00563E56" w:rsidRDefault="00563E56">
        <w:pPr>
          <w:pStyle w:val="Footer"/>
        </w:pPr>
        <w:r>
          <w:rPr>
            <w:noProof/>
            <w:lang w:eastAsia="tr-TR"/>
          </w:rPr>
          <mc:AlternateContent>
            <mc:Choice Requires="wps">
              <w:drawing>
                <wp:anchor distT="0" distB="0" distL="114300" distR="114300" simplePos="0" relativeHeight="251659264" behindDoc="0" locked="0" layoutInCell="1" allowOverlap="1" wp14:anchorId="167784B3" wp14:editId="022A8C7D">
                  <wp:simplePos x="0" y="0"/>
                  <wp:positionH relativeFrom="rightMargin">
                    <wp:align>center</wp:align>
                  </wp:positionH>
                  <wp:positionV relativeFrom="bottomMargin">
                    <wp:align>top</wp:align>
                  </wp:positionV>
                  <wp:extent cx="762000" cy="895350"/>
                  <wp:effectExtent l="0" t="0" r="0" b="0"/>
                  <wp:wrapNone/>
                  <wp:docPr id="6" name="Dikdörtge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rsidR="00563E56" w:rsidRDefault="00563E56">
                                      <w:pPr>
                                        <w:jc w:val="center"/>
                                        <w:rPr>
                                          <w:rFonts w:asciiTheme="majorHAnsi" w:eastAsiaTheme="majorEastAsia" w:hAnsiTheme="majorHAnsi" w:cstheme="majorBidi"/>
                                          <w:sz w:val="48"/>
                                          <w:szCs w:val="48"/>
                                        </w:rPr>
                                      </w:pPr>
                                      <w:r>
                                        <w:rPr>
                                          <w:rFonts w:asciiTheme="minorHAnsi" w:eastAsiaTheme="minorEastAsia" w:hAnsiTheme="minorHAnsi"/>
                                          <w:sz w:val="22"/>
                                          <w:szCs w:val="22"/>
                                        </w:rPr>
                                        <w:fldChar w:fldCharType="begin"/>
                                      </w:r>
                                      <w:r>
                                        <w:instrText>PAGE   \* MERGEFORMAT</w:instrText>
                                      </w:r>
                                      <w:r>
                                        <w:rPr>
                                          <w:rFonts w:asciiTheme="minorHAnsi" w:eastAsiaTheme="minorEastAsia" w:hAnsiTheme="minorHAnsi"/>
                                          <w:sz w:val="22"/>
                                          <w:szCs w:val="22"/>
                                        </w:rPr>
                                        <w:fldChar w:fldCharType="separate"/>
                                      </w:r>
                                      <w:r w:rsidR="00A643B5" w:rsidRPr="00A643B5">
                                        <w:rPr>
                                          <w:rFonts w:asciiTheme="majorHAnsi" w:eastAsiaTheme="majorEastAsia" w:hAnsiTheme="majorHAnsi" w:cstheme="majorBidi"/>
                                          <w:noProof/>
                                          <w:sz w:val="48"/>
                                          <w:szCs w:val="48"/>
                                        </w:rPr>
                                        <w:t>4</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6"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rsidR="00563E56" w:rsidRDefault="00563E56">
                                <w:pPr>
                                  <w:jc w:val="center"/>
                                  <w:rPr>
                                    <w:rFonts w:asciiTheme="majorHAnsi" w:eastAsiaTheme="majorEastAsia" w:hAnsiTheme="majorHAnsi" w:cstheme="majorBidi"/>
                                    <w:sz w:val="48"/>
                                    <w:szCs w:val="48"/>
                                  </w:rPr>
                                </w:pPr>
                                <w:r>
                                  <w:rPr>
                                    <w:rFonts w:asciiTheme="minorHAnsi" w:eastAsiaTheme="minorEastAsia" w:hAnsiTheme="minorHAnsi"/>
                                    <w:sz w:val="22"/>
                                    <w:szCs w:val="22"/>
                                  </w:rPr>
                                  <w:fldChar w:fldCharType="begin"/>
                                </w:r>
                                <w:r>
                                  <w:instrText>PAGE   \* MERGEFORMAT</w:instrText>
                                </w:r>
                                <w:r>
                                  <w:rPr>
                                    <w:rFonts w:asciiTheme="minorHAnsi" w:eastAsiaTheme="minorEastAsia" w:hAnsiTheme="minorHAnsi"/>
                                    <w:sz w:val="22"/>
                                    <w:szCs w:val="22"/>
                                  </w:rPr>
                                  <w:fldChar w:fldCharType="separate"/>
                                </w:r>
                                <w:r w:rsidR="00A643B5" w:rsidRPr="00A643B5">
                                  <w:rPr>
                                    <w:rFonts w:asciiTheme="majorHAnsi" w:eastAsiaTheme="majorEastAsia" w:hAnsiTheme="majorHAnsi" w:cstheme="majorBidi"/>
                                    <w:noProof/>
                                    <w:sz w:val="48"/>
                                    <w:szCs w:val="48"/>
                                  </w:rPr>
                                  <w:t>4</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120" w:rsidRDefault="00897120" w:rsidP="00563E56">
      <w:r>
        <w:separator/>
      </w:r>
    </w:p>
  </w:footnote>
  <w:footnote w:type="continuationSeparator" w:id="0">
    <w:p w:rsidR="00897120" w:rsidRDefault="00897120" w:rsidP="00563E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singleLevel"/>
    <w:tmpl w:val="00000002"/>
    <w:name w:val="WW8Num2"/>
    <w:lvl w:ilvl="0">
      <w:start w:val="1"/>
      <w:numFmt w:val="lowerLetter"/>
      <w:lvlText w:val="%1)"/>
      <w:lvlJc w:val="left"/>
      <w:pPr>
        <w:tabs>
          <w:tab w:val="num" w:pos="720"/>
        </w:tabs>
        <w:ind w:left="720" w:hanging="360"/>
      </w:pPr>
      <w:rPr>
        <w:b/>
      </w:rPr>
    </w:lvl>
  </w:abstractNum>
  <w:abstractNum w:abstractNumId="2">
    <w:nsid w:val="00000003"/>
    <w:multiLevelType w:val="singleLevel"/>
    <w:tmpl w:val="00000003"/>
    <w:name w:val="WW8Num3"/>
    <w:lvl w:ilvl="0">
      <w:start w:val="1"/>
      <w:numFmt w:val="lowerLetter"/>
      <w:lvlText w:val="%1)"/>
      <w:lvlJc w:val="left"/>
      <w:pPr>
        <w:tabs>
          <w:tab w:val="num" w:pos="720"/>
        </w:tabs>
        <w:ind w:left="720" w:hanging="360"/>
      </w:pPr>
      <w:rPr>
        <w:b/>
      </w:rPr>
    </w:lvl>
  </w:abstractNum>
  <w:abstractNum w:abstractNumId="3">
    <w:nsid w:val="13D20FA8"/>
    <w:multiLevelType w:val="multilevel"/>
    <w:tmpl w:val="6D5025CE"/>
    <w:lvl w:ilvl="0">
      <w:start w:val="1"/>
      <w:numFmt w:val="lowerLetter"/>
      <w:lvlText w:val="%1)"/>
      <w:lvlJc w:val="left"/>
      <w:pPr>
        <w:tabs>
          <w:tab w:val="num" w:pos="720"/>
        </w:tabs>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BA11867"/>
    <w:multiLevelType w:val="hybridMultilevel"/>
    <w:tmpl w:val="EEF280E6"/>
    <w:lvl w:ilvl="0" w:tplc="5BE0F27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235C365D"/>
    <w:multiLevelType w:val="hybridMultilevel"/>
    <w:tmpl w:val="FCA048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5979F1"/>
    <w:multiLevelType w:val="hybridMultilevel"/>
    <w:tmpl w:val="61383AF2"/>
    <w:lvl w:ilvl="0" w:tplc="56545710">
      <w:start w:val="1"/>
      <w:numFmt w:val="lowerLetter"/>
      <w:lvlText w:val="%1)"/>
      <w:lvlJc w:val="left"/>
      <w:pPr>
        <w:tabs>
          <w:tab w:val="num" w:pos="720"/>
        </w:tabs>
        <w:ind w:left="720" w:hanging="360"/>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7">
    <w:nsid w:val="2B451F19"/>
    <w:multiLevelType w:val="hybridMultilevel"/>
    <w:tmpl w:val="9D4CDFE4"/>
    <w:lvl w:ilvl="0" w:tplc="65E6B26E">
      <w:start w:val="2"/>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262157"/>
    <w:multiLevelType w:val="hybridMultilevel"/>
    <w:tmpl w:val="E1A07C7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360E0374"/>
    <w:multiLevelType w:val="hybridMultilevel"/>
    <w:tmpl w:val="A84ABDBE"/>
    <w:lvl w:ilvl="0" w:tplc="04090017">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1906BC"/>
    <w:multiLevelType w:val="hybridMultilevel"/>
    <w:tmpl w:val="3F4EE3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391835"/>
    <w:multiLevelType w:val="multilevel"/>
    <w:tmpl w:val="00000001"/>
    <w:lvl w:ilvl="0">
      <w:start w:val="1"/>
      <w:numFmt w:val="lowerLetter"/>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12">
    <w:nsid w:val="469A3DF9"/>
    <w:multiLevelType w:val="hybridMultilevel"/>
    <w:tmpl w:val="56A68266"/>
    <w:lvl w:ilvl="0" w:tplc="B8E6097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46C06963"/>
    <w:multiLevelType w:val="hybridMultilevel"/>
    <w:tmpl w:val="A058C1A0"/>
    <w:lvl w:ilvl="0" w:tplc="391A1CD0">
      <w:start w:val="1"/>
      <w:numFmt w:val="lowerLetter"/>
      <w:lvlText w:val="%1)"/>
      <w:lvlJc w:val="left"/>
      <w:pPr>
        <w:tabs>
          <w:tab w:val="num" w:pos="720"/>
        </w:tabs>
        <w:ind w:left="720" w:hanging="360"/>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4">
    <w:nsid w:val="4D2F4BEE"/>
    <w:multiLevelType w:val="hybridMultilevel"/>
    <w:tmpl w:val="41E07AEC"/>
    <w:lvl w:ilvl="0" w:tplc="041F0017">
      <w:start w:val="1"/>
      <w:numFmt w:val="lowerLetter"/>
      <w:lvlText w:val="%1)"/>
      <w:lvlJc w:val="left"/>
      <w:pPr>
        <w:tabs>
          <w:tab w:val="num" w:pos="720"/>
        </w:tabs>
        <w:ind w:left="720" w:hanging="360"/>
      </w:pPr>
      <w:rPr>
        <w:rFonts w:ascii="Times New Roman" w:hAnsi="Times New Roman" w:cs="Times New Roman"/>
      </w:rPr>
    </w:lvl>
    <w:lvl w:ilvl="1" w:tplc="041F0019">
      <w:start w:val="1"/>
      <w:numFmt w:val="lowerLetter"/>
      <w:lvlText w:val="%2."/>
      <w:lvlJc w:val="left"/>
      <w:pPr>
        <w:tabs>
          <w:tab w:val="num" w:pos="1440"/>
        </w:tabs>
        <w:ind w:left="1440" w:hanging="360"/>
      </w:pPr>
      <w:rPr>
        <w:rFonts w:ascii="Times New Roman" w:hAnsi="Times New Roman" w:cs="Times New Roman"/>
      </w:rPr>
    </w:lvl>
    <w:lvl w:ilvl="2" w:tplc="041F001B">
      <w:start w:val="1"/>
      <w:numFmt w:val="lowerRoman"/>
      <w:lvlText w:val="%3."/>
      <w:lvlJc w:val="right"/>
      <w:pPr>
        <w:tabs>
          <w:tab w:val="num" w:pos="2160"/>
        </w:tabs>
        <w:ind w:left="2160" w:hanging="180"/>
      </w:pPr>
      <w:rPr>
        <w:rFonts w:ascii="Times New Roman" w:hAnsi="Times New Roman" w:cs="Times New Roman"/>
      </w:rPr>
    </w:lvl>
    <w:lvl w:ilvl="3" w:tplc="041F000F">
      <w:start w:val="1"/>
      <w:numFmt w:val="decimal"/>
      <w:lvlText w:val="%4."/>
      <w:lvlJc w:val="left"/>
      <w:pPr>
        <w:tabs>
          <w:tab w:val="num" w:pos="2880"/>
        </w:tabs>
        <w:ind w:left="2880" w:hanging="360"/>
      </w:pPr>
      <w:rPr>
        <w:rFonts w:ascii="Times New Roman" w:hAnsi="Times New Roman" w:cs="Times New Roman"/>
      </w:rPr>
    </w:lvl>
    <w:lvl w:ilvl="4" w:tplc="041F0019">
      <w:start w:val="1"/>
      <w:numFmt w:val="lowerLetter"/>
      <w:lvlText w:val="%5."/>
      <w:lvlJc w:val="left"/>
      <w:pPr>
        <w:tabs>
          <w:tab w:val="num" w:pos="3600"/>
        </w:tabs>
        <w:ind w:left="3600" w:hanging="360"/>
      </w:pPr>
      <w:rPr>
        <w:rFonts w:ascii="Times New Roman" w:hAnsi="Times New Roman" w:cs="Times New Roman"/>
      </w:rPr>
    </w:lvl>
    <w:lvl w:ilvl="5" w:tplc="041F001B">
      <w:start w:val="1"/>
      <w:numFmt w:val="lowerRoman"/>
      <w:lvlText w:val="%6."/>
      <w:lvlJc w:val="right"/>
      <w:pPr>
        <w:tabs>
          <w:tab w:val="num" w:pos="4320"/>
        </w:tabs>
        <w:ind w:left="4320" w:hanging="180"/>
      </w:pPr>
      <w:rPr>
        <w:rFonts w:ascii="Times New Roman" w:hAnsi="Times New Roman" w:cs="Times New Roman"/>
      </w:rPr>
    </w:lvl>
    <w:lvl w:ilvl="6" w:tplc="041F000F">
      <w:start w:val="1"/>
      <w:numFmt w:val="decimal"/>
      <w:lvlText w:val="%7."/>
      <w:lvlJc w:val="left"/>
      <w:pPr>
        <w:tabs>
          <w:tab w:val="num" w:pos="5040"/>
        </w:tabs>
        <w:ind w:left="5040" w:hanging="360"/>
      </w:pPr>
      <w:rPr>
        <w:rFonts w:ascii="Times New Roman" w:hAnsi="Times New Roman" w:cs="Times New Roman"/>
      </w:rPr>
    </w:lvl>
    <w:lvl w:ilvl="7" w:tplc="041F0019">
      <w:start w:val="1"/>
      <w:numFmt w:val="lowerLetter"/>
      <w:lvlText w:val="%8."/>
      <w:lvlJc w:val="left"/>
      <w:pPr>
        <w:tabs>
          <w:tab w:val="num" w:pos="5760"/>
        </w:tabs>
        <w:ind w:left="5760" w:hanging="360"/>
      </w:pPr>
      <w:rPr>
        <w:rFonts w:ascii="Times New Roman" w:hAnsi="Times New Roman" w:cs="Times New Roman"/>
      </w:rPr>
    </w:lvl>
    <w:lvl w:ilvl="8" w:tplc="041F001B">
      <w:start w:val="1"/>
      <w:numFmt w:val="lowerRoman"/>
      <w:lvlText w:val="%9."/>
      <w:lvlJc w:val="right"/>
      <w:pPr>
        <w:tabs>
          <w:tab w:val="num" w:pos="6480"/>
        </w:tabs>
        <w:ind w:left="6480" w:hanging="180"/>
      </w:pPr>
      <w:rPr>
        <w:rFonts w:ascii="Times New Roman" w:hAnsi="Times New Roman" w:cs="Times New Roman"/>
      </w:rPr>
    </w:lvl>
  </w:abstractNum>
  <w:abstractNum w:abstractNumId="15">
    <w:nsid w:val="66A400C2"/>
    <w:multiLevelType w:val="hybridMultilevel"/>
    <w:tmpl w:val="EEF280E6"/>
    <w:lvl w:ilvl="0" w:tplc="5BE0F27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69BF13D1"/>
    <w:multiLevelType w:val="hybridMultilevel"/>
    <w:tmpl w:val="F006A00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6CA54D2D"/>
    <w:multiLevelType w:val="hybridMultilevel"/>
    <w:tmpl w:val="9B686DA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6CA556AD"/>
    <w:multiLevelType w:val="hybridMultilevel"/>
    <w:tmpl w:val="A79EE360"/>
    <w:lvl w:ilvl="0" w:tplc="8F285A8C">
      <w:start w:val="2"/>
      <w:numFmt w:val="lowerLetter"/>
      <w:lvlText w:val="%1)"/>
      <w:lvlJc w:val="left"/>
      <w:pPr>
        <w:ind w:left="927" w:hanging="360"/>
      </w:pPr>
      <w:rPr>
        <w:rFonts w:hint="default"/>
        <w:u w:val="none"/>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nsid w:val="6E8541B9"/>
    <w:multiLevelType w:val="hybridMultilevel"/>
    <w:tmpl w:val="590C96EA"/>
    <w:lvl w:ilvl="0" w:tplc="04090017">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621E8E"/>
    <w:multiLevelType w:val="hybridMultilevel"/>
    <w:tmpl w:val="88743762"/>
    <w:lvl w:ilvl="0" w:tplc="0C30D1B4">
      <w:start w:val="1"/>
      <w:numFmt w:val="decimal"/>
      <w:lvlText w:val="%1."/>
      <w:lvlJc w:val="left"/>
      <w:pPr>
        <w:ind w:left="720" w:hanging="360"/>
      </w:pPr>
      <w:rPr>
        <w:rFonts w:hint="default"/>
        <w:b/>
        <w:u w:val="non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3"/>
  </w:num>
  <w:num w:numId="2">
    <w:abstractNumId w:val="6"/>
  </w:num>
  <w:num w:numId="3">
    <w:abstractNumId w:val="0"/>
  </w:num>
  <w:num w:numId="4">
    <w:abstractNumId w:val="1"/>
  </w:num>
  <w:num w:numId="5">
    <w:abstractNumId w:val="2"/>
  </w:num>
  <w:num w:numId="6">
    <w:abstractNumId w:val="17"/>
  </w:num>
  <w:num w:numId="7">
    <w:abstractNumId w:val="3"/>
  </w:num>
  <w:num w:numId="8">
    <w:abstractNumId w:val="10"/>
  </w:num>
  <w:num w:numId="9">
    <w:abstractNumId w:val="18"/>
  </w:num>
  <w:num w:numId="10">
    <w:abstractNumId w:val="7"/>
  </w:num>
  <w:num w:numId="11">
    <w:abstractNumId w:val="19"/>
  </w:num>
  <w:num w:numId="12">
    <w:abstractNumId w:val="9"/>
  </w:num>
  <w:num w:numId="13">
    <w:abstractNumId w:val="14"/>
  </w:num>
  <w:num w:numId="14">
    <w:abstractNumId w:val="5"/>
  </w:num>
  <w:num w:numId="15">
    <w:abstractNumId w:val="12"/>
  </w:num>
  <w:num w:numId="16">
    <w:abstractNumId w:val="11"/>
  </w:num>
  <w:num w:numId="17">
    <w:abstractNumId w:val="4"/>
  </w:num>
  <w:num w:numId="18">
    <w:abstractNumId w:val="15"/>
  </w:num>
  <w:num w:numId="19">
    <w:abstractNumId w:val="16"/>
  </w:num>
  <w:num w:numId="20">
    <w:abstractNumId w:val="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C05"/>
    <w:rsid w:val="000130F3"/>
    <w:rsid w:val="000207E0"/>
    <w:rsid w:val="00024F8E"/>
    <w:rsid w:val="00026D06"/>
    <w:rsid w:val="000414D0"/>
    <w:rsid w:val="00057F59"/>
    <w:rsid w:val="00060476"/>
    <w:rsid w:val="00086A21"/>
    <w:rsid w:val="000873E6"/>
    <w:rsid w:val="00091ADF"/>
    <w:rsid w:val="000938F8"/>
    <w:rsid w:val="00095A9E"/>
    <w:rsid w:val="000A6483"/>
    <w:rsid w:val="000C7709"/>
    <w:rsid w:val="000D73B2"/>
    <w:rsid w:val="00103010"/>
    <w:rsid w:val="00103855"/>
    <w:rsid w:val="00133943"/>
    <w:rsid w:val="001427BE"/>
    <w:rsid w:val="00143848"/>
    <w:rsid w:val="00173BAC"/>
    <w:rsid w:val="00185B7D"/>
    <w:rsid w:val="00197E77"/>
    <w:rsid w:val="001B02C3"/>
    <w:rsid w:val="001B5C02"/>
    <w:rsid w:val="001B5D74"/>
    <w:rsid w:val="001B6CD7"/>
    <w:rsid w:val="001C59C5"/>
    <w:rsid w:val="001D68B0"/>
    <w:rsid w:val="001E35AB"/>
    <w:rsid w:val="001E3A9D"/>
    <w:rsid w:val="001E7FAA"/>
    <w:rsid w:val="001F38F7"/>
    <w:rsid w:val="00202974"/>
    <w:rsid w:val="002105A5"/>
    <w:rsid w:val="00220A53"/>
    <w:rsid w:val="00224616"/>
    <w:rsid w:val="00226A17"/>
    <w:rsid w:val="00233ED2"/>
    <w:rsid w:val="002501C9"/>
    <w:rsid w:val="002510A3"/>
    <w:rsid w:val="0026364C"/>
    <w:rsid w:val="00271A1E"/>
    <w:rsid w:val="002A10DA"/>
    <w:rsid w:val="002A591C"/>
    <w:rsid w:val="002A7411"/>
    <w:rsid w:val="002B712C"/>
    <w:rsid w:val="002C1C0E"/>
    <w:rsid w:val="002C2354"/>
    <w:rsid w:val="002C530F"/>
    <w:rsid w:val="002C781D"/>
    <w:rsid w:val="002D09D1"/>
    <w:rsid w:val="002D0E7F"/>
    <w:rsid w:val="002D638C"/>
    <w:rsid w:val="002E3C25"/>
    <w:rsid w:val="002E5AE3"/>
    <w:rsid w:val="0030448C"/>
    <w:rsid w:val="00315DA6"/>
    <w:rsid w:val="00325E3D"/>
    <w:rsid w:val="0033208B"/>
    <w:rsid w:val="003321C9"/>
    <w:rsid w:val="00346E72"/>
    <w:rsid w:val="00353FE4"/>
    <w:rsid w:val="00355B95"/>
    <w:rsid w:val="003612B0"/>
    <w:rsid w:val="00374EDA"/>
    <w:rsid w:val="00376967"/>
    <w:rsid w:val="00381979"/>
    <w:rsid w:val="00391412"/>
    <w:rsid w:val="0039566E"/>
    <w:rsid w:val="003A141C"/>
    <w:rsid w:val="003B6228"/>
    <w:rsid w:val="003B73D2"/>
    <w:rsid w:val="003C1E77"/>
    <w:rsid w:val="003C4DF6"/>
    <w:rsid w:val="003C5752"/>
    <w:rsid w:val="003F2611"/>
    <w:rsid w:val="004000FE"/>
    <w:rsid w:val="004018B4"/>
    <w:rsid w:val="00411929"/>
    <w:rsid w:val="0042078F"/>
    <w:rsid w:val="00424375"/>
    <w:rsid w:val="004317F3"/>
    <w:rsid w:val="00435A42"/>
    <w:rsid w:val="00437F05"/>
    <w:rsid w:val="00446D19"/>
    <w:rsid w:val="00461A01"/>
    <w:rsid w:val="00462671"/>
    <w:rsid w:val="00484500"/>
    <w:rsid w:val="00486734"/>
    <w:rsid w:val="00486D7E"/>
    <w:rsid w:val="00491862"/>
    <w:rsid w:val="004964E4"/>
    <w:rsid w:val="004B4A2E"/>
    <w:rsid w:val="004B7FFB"/>
    <w:rsid w:val="004C44E6"/>
    <w:rsid w:val="004C662D"/>
    <w:rsid w:val="004E7BD1"/>
    <w:rsid w:val="004F1DC9"/>
    <w:rsid w:val="00500F44"/>
    <w:rsid w:val="00505775"/>
    <w:rsid w:val="00505AE7"/>
    <w:rsid w:val="00522526"/>
    <w:rsid w:val="00532AFE"/>
    <w:rsid w:val="005441D7"/>
    <w:rsid w:val="00557BEF"/>
    <w:rsid w:val="00563E56"/>
    <w:rsid w:val="00564E25"/>
    <w:rsid w:val="00571425"/>
    <w:rsid w:val="00572E29"/>
    <w:rsid w:val="00574B0C"/>
    <w:rsid w:val="00576D75"/>
    <w:rsid w:val="005852AC"/>
    <w:rsid w:val="00593519"/>
    <w:rsid w:val="0059381E"/>
    <w:rsid w:val="005A5597"/>
    <w:rsid w:val="005A6D32"/>
    <w:rsid w:val="005B033C"/>
    <w:rsid w:val="005B13AD"/>
    <w:rsid w:val="005B1EFD"/>
    <w:rsid w:val="005B1F34"/>
    <w:rsid w:val="005C0260"/>
    <w:rsid w:val="005C0CE0"/>
    <w:rsid w:val="005C15C0"/>
    <w:rsid w:val="005C65D0"/>
    <w:rsid w:val="005C6B56"/>
    <w:rsid w:val="005D0996"/>
    <w:rsid w:val="005D0ED2"/>
    <w:rsid w:val="005D3829"/>
    <w:rsid w:val="005E098F"/>
    <w:rsid w:val="005F6592"/>
    <w:rsid w:val="00611306"/>
    <w:rsid w:val="00615EAC"/>
    <w:rsid w:val="006252BA"/>
    <w:rsid w:val="0063687F"/>
    <w:rsid w:val="00654785"/>
    <w:rsid w:val="0065710E"/>
    <w:rsid w:val="00670274"/>
    <w:rsid w:val="0068257E"/>
    <w:rsid w:val="00696F55"/>
    <w:rsid w:val="006A0DBB"/>
    <w:rsid w:val="006A448E"/>
    <w:rsid w:val="006A5305"/>
    <w:rsid w:val="006A5E8C"/>
    <w:rsid w:val="006A6A27"/>
    <w:rsid w:val="006B2D03"/>
    <w:rsid w:val="006D168C"/>
    <w:rsid w:val="006D2101"/>
    <w:rsid w:val="006E040C"/>
    <w:rsid w:val="006E30EC"/>
    <w:rsid w:val="006E6170"/>
    <w:rsid w:val="006F504E"/>
    <w:rsid w:val="006F71D1"/>
    <w:rsid w:val="00713C7B"/>
    <w:rsid w:val="007263EA"/>
    <w:rsid w:val="007370EC"/>
    <w:rsid w:val="007579F2"/>
    <w:rsid w:val="007777E5"/>
    <w:rsid w:val="0078169E"/>
    <w:rsid w:val="00783F21"/>
    <w:rsid w:val="007924E9"/>
    <w:rsid w:val="0079405B"/>
    <w:rsid w:val="007944FC"/>
    <w:rsid w:val="00794F5A"/>
    <w:rsid w:val="00796C21"/>
    <w:rsid w:val="007B2D17"/>
    <w:rsid w:val="007C3997"/>
    <w:rsid w:val="007D58AA"/>
    <w:rsid w:val="007D660E"/>
    <w:rsid w:val="007E18A4"/>
    <w:rsid w:val="007F12BE"/>
    <w:rsid w:val="007F2839"/>
    <w:rsid w:val="007F2910"/>
    <w:rsid w:val="008025CC"/>
    <w:rsid w:val="00825F0F"/>
    <w:rsid w:val="00840294"/>
    <w:rsid w:val="00840DA7"/>
    <w:rsid w:val="00857979"/>
    <w:rsid w:val="00887F34"/>
    <w:rsid w:val="00897120"/>
    <w:rsid w:val="008C4CBA"/>
    <w:rsid w:val="008C503A"/>
    <w:rsid w:val="008E64DB"/>
    <w:rsid w:val="008F13CA"/>
    <w:rsid w:val="008F2AF7"/>
    <w:rsid w:val="008F658C"/>
    <w:rsid w:val="00905909"/>
    <w:rsid w:val="00910962"/>
    <w:rsid w:val="009113C3"/>
    <w:rsid w:val="0091435A"/>
    <w:rsid w:val="00915ECB"/>
    <w:rsid w:val="009212C7"/>
    <w:rsid w:val="0092618C"/>
    <w:rsid w:val="00933408"/>
    <w:rsid w:val="00936BD0"/>
    <w:rsid w:val="00940CC9"/>
    <w:rsid w:val="00966422"/>
    <w:rsid w:val="00977A02"/>
    <w:rsid w:val="00990D6A"/>
    <w:rsid w:val="009A10B6"/>
    <w:rsid w:val="009A38D2"/>
    <w:rsid w:val="009A5674"/>
    <w:rsid w:val="009B391D"/>
    <w:rsid w:val="009C57D0"/>
    <w:rsid w:val="009D25F9"/>
    <w:rsid w:val="00A017AB"/>
    <w:rsid w:val="00A125AD"/>
    <w:rsid w:val="00A16A08"/>
    <w:rsid w:val="00A16E16"/>
    <w:rsid w:val="00A2047A"/>
    <w:rsid w:val="00A2409C"/>
    <w:rsid w:val="00A365BB"/>
    <w:rsid w:val="00A441CC"/>
    <w:rsid w:val="00A463F5"/>
    <w:rsid w:val="00A5349D"/>
    <w:rsid w:val="00A643B5"/>
    <w:rsid w:val="00A65887"/>
    <w:rsid w:val="00A81527"/>
    <w:rsid w:val="00A847FF"/>
    <w:rsid w:val="00A944C7"/>
    <w:rsid w:val="00AA1A40"/>
    <w:rsid w:val="00AA1B2C"/>
    <w:rsid w:val="00AA6ECC"/>
    <w:rsid w:val="00AB13CC"/>
    <w:rsid w:val="00AB7413"/>
    <w:rsid w:val="00AC35E1"/>
    <w:rsid w:val="00AC5B8F"/>
    <w:rsid w:val="00AC6C8E"/>
    <w:rsid w:val="00AC755E"/>
    <w:rsid w:val="00AD0C1F"/>
    <w:rsid w:val="00AF041C"/>
    <w:rsid w:val="00AF38A6"/>
    <w:rsid w:val="00AF7F60"/>
    <w:rsid w:val="00B012F6"/>
    <w:rsid w:val="00B06A45"/>
    <w:rsid w:val="00B36046"/>
    <w:rsid w:val="00B45E1C"/>
    <w:rsid w:val="00B57905"/>
    <w:rsid w:val="00B6593B"/>
    <w:rsid w:val="00B910F2"/>
    <w:rsid w:val="00B93BD7"/>
    <w:rsid w:val="00B95E83"/>
    <w:rsid w:val="00BB2188"/>
    <w:rsid w:val="00BB3920"/>
    <w:rsid w:val="00BB3EEC"/>
    <w:rsid w:val="00BD11C0"/>
    <w:rsid w:val="00BD37ED"/>
    <w:rsid w:val="00BD476C"/>
    <w:rsid w:val="00BE070D"/>
    <w:rsid w:val="00C1796D"/>
    <w:rsid w:val="00C36036"/>
    <w:rsid w:val="00C37490"/>
    <w:rsid w:val="00C43202"/>
    <w:rsid w:val="00C453D4"/>
    <w:rsid w:val="00C63F20"/>
    <w:rsid w:val="00C67487"/>
    <w:rsid w:val="00C8044D"/>
    <w:rsid w:val="00C91EF9"/>
    <w:rsid w:val="00CC09F1"/>
    <w:rsid w:val="00CC40B0"/>
    <w:rsid w:val="00CD0025"/>
    <w:rsid w:val="00CE4EDA"/>
    <w:rsid w:val="00CF4466"/>
    <w:rsid w:val="00CF50F6"/>
    <w:rsid w:val="00CF76F6"/>
    <w:rsid w:val="00D007F5"/>
    <w:rsid w:val="00D0562D"/>
    <w:rsid w:val="00D13227"/>
    <w:rsid w:val="00D149EE"/>
    <w:rsid w:val="00D16D0A"/>
    <w:rsid w:val="00D22D0B"/>
    <w:rsid w:val="00D3076C"/>
    <w:rsid w:val="00D34211"/>
    <w:rsid w:val="00D51525"/>
    <w:rsid w:val="00D52421"/>
    <w:rsid w:val="00D6462D"/>
    <w:rsid w:val="00D73C2F"/>
    <w:rsid w:val="00D778D0"/>
    <w:rsid w:val="00D8281E"/>
    <w:rsid w:val="00D82C64"/>
    <w:rsid w:val="00D92FC1"/>
    <w:rsid w:val="00D93C05"/>
    <w:rsid w:val="00D9704E"/>
    <w:rsid w:val="00D9792E"/>
    <w:rsid w:val="00DA4903"/>
    <w:rsid w:val="00DA6C26"/>
    <w:rsid w:val="00DC3988"/>
    <w:rsid w:val="00DF0F56"/>
    <w:rsid w:val="00DF5E2A"/>
    <w:rsid w:val="00E108E3"/>
    <w:rsid w:val="00E145C4"/>
    <w:rsid w:val="00E27DDC"/>
    <w:rsid w:val="00E304BE"/>
    <w:rsid w:val="00E71C88"/>
    <w:rsid w:val="00E75093"/>
    <w:rsid w:val="00E754DF"/>
    <w:rsid w:val="00E7615E"/>
    <w:rsid w:val="00E91EE6"/>
    <w:rsid w:val="00EA5409"/>
    <w:rsid w:val="00EC6AB0"/>
    <w:rsid w:val="00EE3B98"/>
    <w:rsid w:val="00F01276"/>
    <w:rsid w:val="00F054A4"/>
    <w:rsid w:val="00F131F4"/>
    <w:rsid w:val="00F302F5"/>
    <w:rsid w:val="00F379E1"/>
    <w:rsid w:val="00F40984"/>
    <w:rsid w:val="00F50487"/>
    <w:rsid w:val="00F57A91"/>
    <w:rsid w:val="00F629B4"/>
    <w:rsid w:val="00F6613B"/>
    <w:rsid w:val="00F87AC9"/>
    <w:rsid w:val="00F924DB"/>
    <w:rsid w:val="00FA5DAF"/>
    <w:rsid w:val="00FA5E53"/>
    <w:rsid w:val="00FC223F"/>
    <w:rsid w:val="00FD1D7E"/>
    <w:rsid w:val="00FE5EE2"/>
    <w:rsid w:val="00FE66B2"/>
    <w:rsid w:val="00FE7FD1"/>
    <w:rsid w:val="00FF6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0F44"/>
    <w:rPr>
      <w:sz w:val="24"/>
      <w:szCs w:val="24"/>
      <w:lang w:val="tr-TR" w:eastAsia="ko-KR"/>
    </w:rPr>
  </w:style>
  <w:style w:type="paragraph" w:styleId="Heading1">
    <w:name w:val="heading 1"/>
    <w:basedOn w:val="Normal"/>
    <w:next w:val="Normal"/>
    <w:link w:val="Heading1Char"/>
    <w:qFormat/>
    <w:rsid w:val="00B910F2"/>
    <w:pPr>
      <w:keepNext/>
      <w:suppressAutoHyphens/>
      <w:snapToGrid w:val="0"/>
      <w:jc w:val="both"/>
      <w:outlineLvl w:val="0"/>
    </w:pPr>
    <w:rPr>
      <w:i/>
      <w:iCs/>
      <w:kern w:val="1"/>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93C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086A21"/>
    <w:rPr>
      <w:rFonts w:ascii="Courier New" w:eastAsia="Times New Roman" w:hAnsi="Courier New" w:cs="Courier New"/>
      <w:sz w:val="20"/>
      <w:szCs w:val="20"/>
      <w:lang w:eastAsia="tr-TR"/>
    </w:rPr>
  </w:style>
  <w:style w:type="character" w:styleId="PlaceholderText">
    <w:name w:val="Placeholder Text"/>
    <w:basedOn w:val="DefaultParagraphFont"/>
    <w:uiPriority w:val="99"/>
    <w:semiHidden/>
    <w:rsid w:val="00572E29"/>
    <w:rPr>
      <w:color w:val="808080"/>
    </w:rPr>
  </w:style>
  <w:style w:type="character" w:customStyle="1" w:styleId="PlainTextChar">
    <w:name w:val="Plain Text Char"/>
    <w:basedOn w:val="DefaultParagraphFont"/>
    <w:link w:val="PlainText"/>
    <w:uiPriority w:val="99"/>
    <w:rsid w:val="00D778D0"/>
    <w:rPr>
      <w:rFonts w:ascii="Courier New" w:eastAsia="Times New Roman" w:hAnsi="Courier New" w:cs="Courier New"/>
      <w:lang w:val="tr-TR" w:eastAsia="tr-TR"/>
    </w:rPr>
  </w:style>
  <w:style w:type="character" w:customStyle="1" w:styleId="Heading1Char">
    <w:name w:val="Heading 1 Char"/>
    <w:basedOn w:val="DefaultParagraphFont"/>
    <w:link w:val="Heading1"/>
    <w:rsid w:val="00B910F2"/>
    <w:rPr>
      <w:i/>
      <w:iCs/>
      <w:kern w:val="1"/>
      <w:sz w:val="24"/>
      <w:szCs w:val="24"/>
      <w:lang w:eastAsia="ar-SA"/>
    </w:rPr>
  </w:style>
  <w:style w:type="paragraph" w:styleId="ListParagraph">
    <w:name w:val="List Paragraph"/>
    <w:basedOn w:val="Normal"/>
    <w:uiPriority w:val="34"/>
    <w:qFormat/>
    <w:rsid w:val="00202974"/>
    <w:pPr>
      <w:ind w:left="720"/>
      <w:contextualSpacing/>
    </w:pPr>
  </w:style>
  <w:style w:type="paragraph" w:customStyle="1" w:styleId="TableContents">
    <w:name w:val="Table Contents"/>
    <w:basedOn w:val="Normal"/>
    <w:uiPriority w:val="99"/>
    <w:rsid w:val="00EC6AB0"/>
    <w:pPr>
      <w:suppressLineNumbers/>
      <w:suppressAutoHyphens/>
    </w:pPr>
    <w:rPr>
      <w:lang w:eastAsia="ar-SA"/>
    </w:rPr>
  </w:style>
  <w:style w:type="paragraph" w:styleId="Header">
    <w:name w:val="header"/>
    <w:basedOn w:val="Normal"/>
    <w:link w:val="HeaderChar"/>
    <w:rsid w:val="00563E56"/>
    <w:pPr>
      <w:tabs>
        <w:tab w:val="center" w:pos="4703"/>
        <w:tab w:val="right" w:pos="9406"/>
      </w:tabs>
    </w:pPr>
  </w:style>
  <w:style w:type="character" w:customStyle="1" w:styleId="HeaderChar">
    <w:name w:val="Header Char"/>
    <w:basedOn w:val="DefaultParagraphFont"/>
    <w:link w:val="Header"/>
    <w:rsid w:val="00563E56"/>
    <w:rPr>
      <w:sz w:val="24"/>
      <w:szCs w:val="24"/>
      <w:lang w:val="tr-TR" w:eastAsia="ko-KR"/>
    </w:rPr>
  </w:style>
  <w:style w:type="paragraph" w:styleId="Footer">
    <w:name w:val="footer"/>
    <w:basedOn w:val="Normal"/>
    <w:link w:val="FooterChar"/>
    <w:rsid w:val="00563E56"/>
    <w:pPr>
      <w:tabs>
        <w:tab w:val="center" w:pos="4703"/>
        <w:tab w:val="right" w:pos="9406"/>
      </w:tabs>
    </w:pPr>
  </w:style>
  <w:style w:type="character" w:customStyle="1" w:styleId="FooterChar">
    <w:name w:val="Footer Char"/>
    <w:basedOn w:val="DefaultParagraphFont"/>
    <w:link w:val="Footer"/>
    <w:rsid w:val="00563E56"/>
    <w:rPr>
      <w:sz w:val="24"/>
      <w:szCs w:val="24"/>
      <w:lang w:val="tr-TR" w:eastAsia="ko-KR"/>
    </w:rPr>
  </w:style>
  <w:style w:type="table" w:customStyle="1" w:styleId="TabloKlavuzu1">
    <w:name w:val="Tablo Kılavuzu1"/>
    <w:basedOn w:val="TableNormal"/>
    <w:next w:val="TableGrid"/>
    <w:rsid w:val="00026D0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125AD"/>
    <w:rPr>
      <w:rFonts w:ascii="Tahoma" w:hAnsi="Tahoma" w:cs="Tahoma"/>
      <w:sz w:val="16"/>
      <w:szCs w:val="16"/>
    </w:rPr>
  </w:style>
  <w:style w:type="character" w:customStyle="1" w:styleId="BalloonTextChar">
    <w:name w:val="Balloon Text Char"/>
    <w:basedOn w:val="DefaultParagraphFont"/>
    <w:link w:val="BalloonText"/>
    <w:rsid w:val="00A125AD"/>
    <w:rPr>
      <w:rFonts w:ascii="Tahoma" w:hAnsi="Tahoma" w:cs="Tahoma"/>
      <w:sz w:val="16"/>
      <w:szCs w:val="16"/>
      <w:lang w:val="tr-TR" w:eastAsia="ko-KR"/>
    </w:rPr>
  </w:style>
  <w:style w:type="paragraph" w:customStyle="1" w:styleId="DzMetin2">
    <w:name w:val="Düz Metin2"/>
    <w:basedOn w:val="Normal"/>
    <w:rsid w:val="00461A01"/>
    <w:rPr>
      <w:rFonts w:ascii="Courier New" w:hAnsi="Courier New" w:cs="Courier New"/>
      <w:kern w:val="1"/>
      <w:sz w:val="20"/>
      <w:szCs w:val="20"/>
      <w:lang w:eastAsia="ar-SA"/>
    </w:rPr>
  </w:style>
  <w:style w:type="paragraph" w:customStyle="1" w:styleId="Tabloerikleri">
    <w:name w:val="Tablo İçerikleri"/>
    <w:basedOn w:val="Normal"/>
    <w:rsid w:val="00461A01"/>
    <w:pPr>
      <w:suppressLineNumbers/>
      <w:suppressAutoHyphens/>
    </w:pPr>
    <w:rPr>
      <w:kern w:val="1"/>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0F44"/>
    <w:rPr>
      <w:sz w:val="24"/>
      <w:szCs w:val="24"/>
      <w:lang w:val="tr-TR" w:eastAsia="ko-KR"/>
    </w:rPr>
  </w:style>
  <w:style w:type="paragraph" w:styleId="Heading1">
    <w:name w:val="heading 1"/>
    <w:basedOn w:val="Normal"/>
    <w:next w:val="Normal"/>
    <w:link w:val="Heading1Char"/>
    <w:qFormat/>
    <w:rsid w:val="00B910F2"/>
    <w:pPr>
      <w:keepNext/>
      <w:suppressAutoHyphens/>
      <w:snapToGrid w:val="0"/>
      <w:jc w:val="both"/>
      <w:outlineLvl w:val="0"/>
    </w:pPr>
    <w:rPr>
      <w:i/>
      <w:iCs/>
      <w:kern w:val="1"/>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93C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086A21"/>
    <w:rPr>
      <w:rFonts w:ascii="Courier New" w:eastAsia="Times New Roman" w:hAnsi="Courier New" w:cs="Courier New"/>
      <w:sz w:val="20"/>
      <w:szCs w:val="20"/>
      <w:lang w:eastAsia="tr-TR"/>
    </w:rPr>
  </w:style>
  <w:style w:type="character" w:styleId="PlaceholderText">
    <w:name w:val="Placeholder Text"/>
    <w:basedOn w:val="DefaultParagraphFont"/>
    <w:uiPriority w:val="99"/>
    <w:semiHidden/>
    <w:rsid w:val="00572E29"/>
    <w:rPr>
      <w:color w:val="808080"/>
    </w:rPr>
  </w:style>
  <w:style w:type="character" w:customStyle="1" w:styleId="PlainTextChar">
    <w:name w:val="Plain Text Char"/>
    <w:basedOn w:val="DefaultParagraphFont"/>
    <w:link w:val="PlainText"/>
    <w:uiPriority w:val="99"/>
    <w:rsid w:val="00D778D0"/>
    <w:rPr>
      <w:rFonts w:ascii="Courier New" w:eastAsia="Times New Roman" w:hAnsi="Courier New" w:cs="Courier New"/>
      <w:lang w:val="tr-TR" w:eastAsia="tr-TR"/>
    </w:rPr>
  </w:style>
  <w:style w:type="character" w:customStyle="1" w:styleId="Heading1Char">
    <w:name w:val="Heading 1 Char"/>
    <w:basedOn w:val="DefaultParagraphFont"/>
    <w:link w:val="Heading1"/>
    <w:rsid w:val="00B910F2"/>
    <w:rPr>
      <w:i/>
      <w:iCs/>
      <w:kern w:val="1"/>
      <w:sz w:val="24"/>
      <w:szCs w:val="24"/>
      <w:lang w:eastAsia="ar-SA"/>
    </w:rPr>
  </w:style>
  <w:style w:type="paragraph" w:styleId="ListParagraph">
    <w:name w:val="List Paragraph"/>
    <w:basedOn w:val="Normal"/>
    <w:uiPriority w:val="34"/>
    <w:qFormat/>
    <w:rsid w:val="00202974"/>
    <w:pPr>
      <w:ind w:left="720"/>
      <w:contextualSpacing/>
    </w:pPr>
  </w:style>
  <w:style w:type="paragraph" w:customStyle="1" w:styleId="TableContents">
    <w:name w:val="Table Contents"/>
    <w:basedOn w:val="Normal"/>
    <w:uiPriority w:val="99"/>
    <w:rsid w:val="00EC6AB0"/>
    <w:pPr>
      <w:suppressLineNumbers/>
      <w:suppressAutoHyphens/>
    </w:pPr>
    <w:rPr>
      <w:lang w:eastAsia="ar-SA"/>
    </w:rPr>
  </w:style>
  <w:style w:type="paragraph" w:styleId="Header">
    <w:name w:val="header"/>
    <w:basedOn w:val="Normal"/>
    <w:link w:val="HeaderChar"/>
    <w:rsid w:val="00563E56"/>
    <w:pPr>
      <w:tabs>
        <w:tab w:val="center" w:pos="4703"/>
        <w:tab w:val="right" w:pos="9406"/>
      </w:tabs>
    </w:pPr>
  </w:style>
  <w:style w:type="character" w:customStyle="1" w:styleId="HeaderChar">
    <w:name w:val="Header Char"/>
    <w:basedOn w:val="DefaultParagraphFont"/>
    <w:link w:val="Header"/>
    <w:rsid w:val="00563E56"/>
    <w:rPr>
      <w:sz w:val="24"/>
      <w:szCs w:val="24"/>
      <w:lang w:val="tr-TR" w:eastAsia="ko-KR"/>
    </w:rPr>
  </w:style>
  <w:style w:type="paragraph" w:styleId="Footer">
    <w:name w:val="footer"/>
    <w:basedOn w:val="Normal"/>
    <w:link w:val="FooterChar"/>
    <w:rsid w:val="00563E56"/>
    <w:pPr>
      <w:tabs>
        <w:tab w:val="center" w:pos="4703"/>
        <w:tab w:val="right" w:pos="9406"/>
      </w:tabs>
    </w:pPr>
  </w:style>
  <w:style w:type="character" w:customStyle="1" w:styleId="FooterChar">
    <w:name w:val="Footer Char"/>
    <w:basedOn w:val="DefaultParagraphFont"/>
    <w:link w:val="Footer"/>
    <w:rsid w:val="00563E56"/>
    <w:rPr>
      <w:sz w:val="24"/>
      <w:szCs w:val="24"/>
      <w:lang w:val="tr-TR" w:eastAsia="ko-KR"/>
    </w:rPr>
  </w:style>
  <w:style w:type="table" w:customStyle="1" w:styleId="TabloKlavuzu1">
    <w:name w:val="Tablo Kılavuzu1"/>
    <w:basedOn w:val="TableNormal"/>
    <w:next w:val="TableGrid"/>
    <w:rsid w:val="00026D0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125AD"/>
    <w:rPr>
      <w:rFonts w:ascii="Tahoma" w:hAnsi="Tahoma" w:cs="Tahoma"/>
      <w:sz w:val="16"/>
      <w:szCs w:val="16"/>
    </w:rPr>
  </w:style>
  <w:style w:type="character" w:customStyle="1" w:styleId="BalloonTextChar">
    <w:name w:val="Balloon Text Char"/>
    <w:basedOn w:val="DefaultParagraphFont"/>
    <w:link w:val="BalloonText"/>
    <w:rsid w:val="00A125AD"/>
    <w:rPr>
      <w:rFonts w:ascii="Tahoma" w:hAnsi="Tahoma" w:cs="Tahoma"/>
      <w:sz w:val="16"/>
      <w:szCs w:val="16"/>
      <w:lang w:val="tr-TR" w:eastAsia="ko-KR"/>
    </w:rPr>
  </w:style>
  <w:style w:type="paragraph" w:customStyle="1" w:styleId="DzMetin2">
    <w:name w:val="Düz Metin2"/>
    <w:basedOn w:val="Normal"/>
    <w:rsid w:val="00461A01"/>
    <w:rPr>
      <w:rFonts w:ascii="Courier New" w:hAnsi="Courier New" w:cs="Courier New"/>
      <w:kern w:val="1"/>
      <w:sz w:val="20"/>
      <w:szCs w:val="20"/>
      <w:lang w:eastAsia="ar-SA"/>
    </w:rPr>
  </w:style>
  <w:style w:type="paragraph" w:customStyle="1" w:styleId="Tabloerikleri">
    <w:name w:val="Tablo İçerikleri"/>
    <w:basedOn w:val="Normal"/>
    <w:rsid w:val="00461A01"/>
    <w:pPr>
      <w:suppressLineNumbers/>
      <w:suppressAutoHyphens/>
    </w:pPr>
    <w:rPr>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94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07E14-54D9-4E3D-A530-0D756DFF6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1800</Words>
  <Characters>10261</Characters>
  <Application>Microsoft Office Word</Application>
  <DocSecurity>0</DocSecurity>
  <Lines>85</Lines>
  <Paragraphs>24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Dokuz Eylül University</vt:lpstr>
      <vt:lpstr>Dokuz Eylül University</vt:lpstr>
    </vt:vector>
  </TitlesOfParts>
  <Company>no1</Company>
  <LinksUpToDate>false</LinksUpToDate>
  <CharactersWithSpaces>12037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Dokuz Eylül University</dc:title>
  <dc:creator>ahmet</dc:creator>
  <cp:lastModifiedBy>casper</cp:lastModifiedBy>
  <cp:revision>27</cp:revision>
  <dcterms:created xsi:type="dcterms:W3CDTF">2020-06-15T14:09:00Z</dcterms:created>
  <dcterms:modified xsi:type="dcterms:W3CDTF">2020-06-16T12:44:00Z</dcterms:modified>
</cp:coreProperties>
</file>